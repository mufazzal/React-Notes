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578121" w14:textId="31CED52E" w:rsidR="008A40C5" w:rsidRPr="00C70B12" w:rsidRDefault="00191E52" w:rsidP="008C2706">
      <w:pPr>
        <w:pStyle w:val="divdocumentsinglecolumn"/>
        <w:tabs>
          <w:tab w:val="right" w:pos="10080"/>
        </w:tabs>
        <w:spacing w:line="360" w:lineRule="atLeast"/>
        <w:rPr>
          <w:rStyle w:val="spancompanyname"/>
          <w:rFonts w:asciiTheme="majorHAnsi" w:eastAsia="Tahoma" w:hAnsiTheme="majorHAnsi" w:cstheme="maj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eastAsia="Palatino Linotype"/>
          <w:b/>
          <w:bCs/>
          <w:caps/>
          <w:color w:val="262626" w:themeColor="text1" w:themeTint="D9"/>
          <w:sz w:val="36"/>
          <w:szCs w:val="36"/>
        </w:rPr>
        <w:t>Mufazzal</w:t>
      </w:r>
      <w:r w:rsidRPr="00C70B12">
        <w:rPr>
          <w:rFonts w:eastAsia="Palatino Linotype"/>
          <w:b/>
          <w:bCs/>
          <w:caps/>
          <w:color w:val="262626" w:themeColor="text1" w:themeTint="D9"/>
          <w:sz w:val="36"/>
          <w:szCs w:val="36"/>
        </w:rPr>
        <w:t xml:space="preserve"> </w:t>
      </w:r>
      <w:r w:rsidRPr="00C70B12">
        <w:rPr>
          <w:rStyle w:val="span"/>
          <w:rFonts w:eastAsia="Palatino Linotype"/>
          <w:b/>
          <w:bCs/>
          <w:caps/>
          <w:color w:val="262626" w:themeColor="text1" w:themeTint="D9"/>
          <w:sz w:val="36"/>
          <w:szCs w:val="36"/>
        </w:rPr>
        <w:t>Hussain</w:t>
      </w:r>
      <w:r w:rsidR="008A40C5" w:rsidRPr="00C70B12">
        <w:rPr>
          <w:rStyle w:val="datesWrapper"/>
          <w:rFonts w:asciiTheme="majorHAnsi" w:eastAsia="Tahoma" w:hAnsiTheme="majorHAnsi" w:cstheme="majorHAnsi"/>
          <w:color w:val="262626" w:themeColor="text1" w:themeTint="D9"/>
          <w:sz w:val="22"/>
          <w:szCs w:val="22"/>
        </w:rPr>
        <w:tab/>
        <w:t xml:space="preserve"> </w:t>
      </w:r>
      <w:r w:rsidR="008A40C5" w:rsidRPr="00C70B12">
        <w:rPr>
          <w:rStyle w:val="spancompanyname"/>
          <w:rFonts w:asciiTheme="majorHAnsi" w:eastAsia="Tahoma" w:hAnsiTheme="majorHAnsi" w:cstheme="majorHAnsi"/>
          <w:color w:val="404040" w:themeColor="text1" w:themeTint="BF"/>
          <w:sz w:val="22"/>
          <w:szCs w:val="22"/>
        </w:rPr>
        <w:t>Email:</w:t>
      </w:r>
      <w:r w:rsidR="008A40C5" w:rsidRPr="00C70B12">
        <w:rPr>
          <w:rStyle w:val="spancompanyname"/>
          <w:rFonts w:asciiTheme="majorHAnsi" w:eastAsia="Tahoma" w:hAnsiTheme="majorHAnsi" w:cstheme="majorHAnsi"/>
          <w:color w:val="262626" w:themeColor="text1" w:themeTint="D9"/>
          <w:sz w:val="22"/>
          <w:szCs w:val="22"/>
        </w:rPr>
        <w:t xml:space="preserve"> </w:t>
      </w:r>
      <w:hyperlink r:id="rId8" w:history="1">
        <w:r w:rsidR="00806601" w:rsidRPr="00C70B12">
          <w:rPr>
            <w:rStyle w:val="Hyperlink"/>
            <w:rFonts w:asciiTheme="majorHAnsi" w:eastAsia="Tahoma" w:hAnsiTheme="majorHAnsi" w:cstheme="majorHAnsi"/>
            <w:color w:val="262626" w:themeColor="text1" w:themeTint="D9"/>
            <w:sz w:val="22"/>
            <w:szCs w:val="22"/>
          </w:rPr>
          <w:t>h.mufazzal@gmail.com</w:t>
        </w:r>
      </w:hyperlink>
      <w:r w:rsidR="00806601" w:rsidRPr="00C70B12">
        <w:rPr>
          <w:rStyle w:val="spancompanyname"/>
          <w:rFonts w:asciiTheme="majorHAnsi" w:eastAsia="Tahoma" w:hAnsiTheme="majorHAnsi" w:cstheme="majorHAnsi"/>
          <w:color w:val="262626" w:themeColor="text1" w:themeTint="D9"/>
          <w:sz w:val="22"/>
          <w:szCs w:val="22"/>
        </w:rPr>
        <w:t xml:space="preserve"> </w:t>
      </w:r>
    </w:p>
    <w:p w14:paraId="2F3F2ABD" w14:textId="74ADE2EE" w:rsidR="00434D3B" w:rsidRPr="00C70B12" w:rsidRDefault="008A40C5" w:rsidP="00C70B12">
      <w:pPr>
        <w:pStyle w:val="spanpaddedline"/>
        <w:tabs>
          <w:tab w:val="right" w:pos="10080"/>
        </w:tabs>
        <w:spacing w:line="276" w:lineRule="auto"/>
        <w:rPr>
          <w:rFonts w:asciiTheme="majorHAnsi" w:eastAsia="Tahoma" w:hAnsiTheme="majorHAnsi" w:cstheme="majorHAnsi"/>
          <w:b/>
          <w:bCs/>
          <w:color w:val="404040" w:themeColor="text1" w:themeTint="BF"/>
        </w:rPr>
      </w:pPr>
      <w:r w:rsidRPr="00C70B12">
        <w:rPr>
          <w:rStyle w:val="spancompanyname"/>
          <w:rFonts w:asciiTheme="majorHAnsi" w:eastAsia="Tahoma" w:hAnsiTheme="majorHAnsi" w:cstheme="majorHAnsi"/>
          <w:color w:val="404040" w:themeColor="text1" w:themeTint="BF"/>
          <w:sz w:val="22"/>
          <w:szCs w:val="22"/>
        </w:rPr>
        <w:t xml:space="preserve">Front End Developer | 7 Years </w:t>
      </w:r>
      <w:r w:rsidRPr="00C70B12">
        <w:rPr>
          <w:rStyle w:val="spancompanyname"/>
          <w:rFonts w:asciiTheme="majorHAnsi" w:eastAsia="Tahoma" w:hAnsiTheme="majorHAnsi" w:cstheme="majorHAnsi"/>
          <w:color w:val="262626" w:themeColor="text1" w:themeTint="D9"/>
          <w:sz w:val="22"/>
          <w:szCs w:val="22"/>
        </w:rPr>
        <w:tab/>
      </w:r>
      <w:r w:rsidRPr="00C70B12">
        <w:rPr>
          <w:rStyle w:val="spancompanyname"/>
          <w:rFonts w:asciiTheme="majorHAnsi" w:eastAsia="Tahoma" w:hAnsiTheme="majorHAnsi" w:cstheme="majorHAnsi"/>
          <w:color w:val="404040" w:themeColor="text1" w:themeTint="BF"/>
          <w:sz w:val="22"/>
          <w:szCs w:val="22"/>
        </w:rPr>
        <w:t>Ph</w:t>
      </w:r>
      <w:r w:rsidR="00191E52" w:rsidRPr="00C70B12">
        <w:rPr>
          <w:rStyle w:val="spancompanyname"/>
          <w:rFonts w:asciiTheme="majorHAnsi" w:eastAsia="Tahoma" w:hAnsiTheme="majorHAnsi" w:cstheme="majorHAnsi"/>
          <w:color w:val="404040" w:themeColor="text1" w:themeTint="BF"/>
          <w:sz w:val="22"/>
          <w:szCs w:val="22"/>
        </w:rPr>
        <w:t>one</w:t>
      </w:r>
      <w:r w:rsidRPr="00C70B12">
        <w:rPr>
          <w:rStyle w:val="spancompanyname"/>
          <w:rFonts w:asciiTheme="majorHAnsi" w:eastAsia="Tahoma" w:hAnsiTheme="majorHAnsi" w:cstheme="majorHAnsi"/>
          <w:color w:val="404040" w:themeColor="text1" w:themeTint="BF"/>
          <w:sz w:val="22"/>
          <w:szCs w:val="22"/>
        </w:rPr>
        <w:t xml:space="preserve">: </w:t>
      </w:r>
      <w:r w:rsidR="00191E52" w:rsidRPr="00C70B12">
        <w:rPr>
          <w:rStyle w:val="spancompanyname"/>
          <w:rFonts w:asciiTheme="majorHAnsi" w:eastAsia="Tahoma" w:hAnsiTheme="majorHAnsi" w:cstheme="majorHAnsi"/>
          <w:i/>
          <w:color w:val="404040" w:themeColor="text1" w:themeTint="BF"/>
          <w:sz w:val="22"/>
          <w:szCs w:val="22"/>
        </w:rPr>
        <w:t>+91-</w:t>
      </w:r>
      <w:r w:rsidRPr="00C70B12">
        <w:rPr>
          <w:rStyle w:val="spancompanyname"/>
          <w:rFonts w:asciiTheme="majorHAnsi" w:eastAsia="Tahoma" w:hAnsiTheme="majorHAnsi" w:cstheme="majorHAnsi"/>
          <w:i/>
          <w:color w:val="404040" w:themeColor="text1" w:themeTint="BF"/>
          <w:sz w:val="22"/>
          <w:szCs w:val="22"/>
        </w:rPr>
        <w:t>738</w:t>
      </w:r>
      <w:r w:rsidR="00627697" w:rsidRPr="00C70B12">
        <w:rPr>
          <w:rStyle w:val="spancompanyname"/>
          <w:rFonts w:asciiTheme="majorHAnsi" w:eastAsia="Tahoma" w:hAnsiTheme="majorHAnsi" w:cstheme="majorHAnsi"/>
          <w:i/>
          <w:color w:val="404040" w:themeColor="text1" w:themeTint="BF"/>
          <w:sz w:val="22"/>
          <w:szCs w:val="22"/>
        </w:rPr>
        <w:t xml:space="preserve"> </w:t>
      </w:r>
      <w:r w:rsidRPr="00C70B12">
        <w:rPr>
          <w:rStyle w:val="spancompanyname"/>
          <w:rFonts w:asciiTheme="majorHAnsi" w:eastAsia="Tahoma" w:hAnsiTheme="majorHAnsi" w:cstheme="majorHAnsi"/>
          <w:i/>
          <w:color w:val="404040" w:themeColor="text1" w:themeTint="BF"/>
          <w:sz w:val="22"/>
          <w:szCs w:val="22"/>
        </w:rPr>
        <w:t>748</w:t>
      </w:r>
      <w:r w:rsidR="005B5CF9" w:rsidRPr="00C70B12">
        <w:rPr>
          <w:rStyle w:val="spancompanyname"/>
          <w:rFonts w:asciiTheme="majorHAnsi" w:eastAsia="Tahoma" w:hAnsiTheme="majorHAnsi" w:cstheme="majorHAnsi"/>
          <w:i/>
          <w:color w:val="404040" w:themeColor="text1" w:themeTint="BF"/>
          <w:sz w:val="22"/>
          <w:szCs w:val="22"/>
        </w:rPr>
        <w:t xml:space="preserve"> </w:t>
      </w:r>
      <w:r w:rsidRPr="00C70B12">
        <w:rPr>
          <w:rStyle w:val="spancompanyname"/>
          <w:rFonts w:asciiTheme="majorHAnsi" w:eastAsia="Tahoma" w:hAnsiTheme="majorHAnsi" w:cstheme="majorHAnsi"/>
          <w:i/>
          <w:color w:val="404040" w:themeColor="text1" w:themeTint="BF"/>
          <w:sz w:val="22"/>
          <w:szCs w:val="22"/>
        </w:rPr>
        <w:t>6776</w:t>
      </w:r>
      <w:r w:rsidRPr="00C70B12">
        <w:rPr>
          <w:rStyle w:val="spancompanyname"/>
          <w:rFonts w:asciiTheme="majorHAnsi" w:eastAsia="Tahoma" w:hAnsiTheme="majorHAnsi" w:cstheme="majorHAnsi"/>
          <w:color w:val="404040" w:themeColor="text1" w:themeTint="BF"/>
          <w:sz w:val="22"/>
          <w:szCs w:val="22"/>
        </w:rPr>
        <w:t xml:space="preserve"> </w:t>
      </w:r>
    </w:p>
    <w:p w14:paraId="3CFE40E1" w14:textId="7EA447C8" w:rsidR="00344D20" w:rsidRPr="00C70B12" w:rsidRDefault="00AB4034" w:rsidP="0006673B">
      <w:pPr>
        <w:pStyle w:val="divdocumentdivsectiontitle"/>
        <w:pBdr>
          <w:top w:val="single" w:sz="2" w:space="1" w:color="auto"/>
        </w:pBdr>
        <w:shd w:val="clear" w:color="auto" w:fill="D9D9D9" w:themeFill="background1" w:themeFillShade="D9"/>
        <w:tabs>
          <w:tab w:val="right" w:pos="90"/>
        </w:tabs>
        <w:spacing w:before="180" w:after="100"/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</w:pPr>
      <w:r w:rsidRPr="00C70B12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 xml:space="preserve">Professional </w:t>
      </w:r>
      <w:r w:rsidR="00C70B12" w:rsidRPr="00C70B12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>S</w:t>
      </w:r>
      <w:r w:rsidRPr="00C70B12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>ummary</w:t>
      </w:r>
    </w:p>
    <w:p w14:paraId="010BBAA7" w14:textId="799962B9" w:rsidR="00344D20" w:rsidRPr="00C70B12" w:rsidRDefault="00E64F3C" w:rsidP="00152E46">
      <w:pPr>
        <w:pStyle w:val="p"/>
        <w:spacing w:line="360" w:lineRule="atLeast"/>
        <w:ind w:left="270"/>
        <w:rPr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Expert in design and development of </w:t>
      </w:r>
      <w:r w:rsidRPr="00C70B12">
        <w:rPr>
          <w:rStyle w:val="Strong1"/>
          <w:rFonts w:asciiTheme="minorHAnsi" w:eastAsia="Tahoma" w:hAnsiTheme="minorHAnsi" w:cstheme="minorHAnsi"/>
          <w:b/>
          <w:bCs/>
          <w:color w:val="262626" w:themeColor="text1" w:themeTint="D9"/>
        </w:rPr>
        <w:t xml:space="preserve">Front End </w:t>
      </w:r>
      <w:r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along with web service integration. Fully proficient in </w:t>
      </w:r>
      <w:r w:rsidRPr="00C70B12">
        <w:rPr>
          <w:rStyle w:val="Strong1"/>
          <w:rFonts w:asciiTheme="minorHAnsi" w:eastAsia="Tahoma" w:hAnsiTheme="minorHAnsi" w:cstheme="minorHAnsi"/>
          <w:b/>
          <w:bCs/>
          <w:color w:val="262626" w:themeColor="text1" w:themeTint="D9"/>
        </w:rPr>
        <w:t>JavaScript</w:t>
      </w:r>
      <w:r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, </w:t>
      </w:r>
      <w:r w:rsidRPr="00C70B12">
        <w:rPr>
          <w:rStyle w:val="Strong1"/>
          <w:rFonts w:asciiTheme="minorHAnsi" w:eastAsia="Tahoma" w:hAnsiTheme="minorHAnsi" w:cstheme="minorHAnsi"/>
          <w:b/>
          <w:bCs/>
          <w:color w:val="262626" w:themeColor="text1" w:themeTint="D9"/>
        </w:rPr>
        <w:t>ReactJS</w:t>
      </w:r>
      <w:r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 and </w:t>
      </w:r>
      <w:r w:rsidR="00434D3B" w:rsidRPr="00C70B12">
        <w:rPr>
          <w:rStyle w:val="Strong1"/>
          <w:rFonts w:asciiTheme="minorHAnsi" w:eastAsia="Tahoma" w:hAnsiTheme="minorHAnsi" w:cstheme="minorHAnsi"/>
          <w:b/>
          <w:bCs/>
          <w:color w:val="262626" w:themeColor="text1" w:themeTint="D9"/>
        </w:rPr>
        <w:t>jQuery</w:t>
      </w:r>
      <w:r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. </w:t>
      </w:r>
      <w:r w:rsidR="00E14300" w:rsidRPr="00C70B12">
        <w:rPr>
          <w:rFonts w:asciiTheme="minorHAnsi" w:eastAsia="Tahoma" w:hAnsiTheme="minorHAnsi" w:cstheme="minorHAnsi"/>
          <w:color w:val="262626" w:themeColor="text1" w:themeTint="D9"/>
        </w:rPr>
        <w:t>Self-Motivated</w:t>
      </w:r>
      <w:r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 and </w:t>
      </w:r>
      <w:r w:rsidRPr="00C70B12">
        <w:rPr>
          <w:rStyle w:val="Strong1"/>
          <w:rFonts w:asciiTheme="minorHAnsi" w:eastAsia="Tahoma" w:hAnsiTheme="minorHAnsi" w:cstheme="minorHAnsi"/>
          <w:b/>
          <w:bCs/>
          <w:color w:val="262626" w:themeColor="text1" w:themeTint="D9"/>
        </w:rPr>
        <w:t>Agile</w:t>
      </w:r>
      <w:r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 development professional worked in full Application development life-cycle. Background includes </w:t>
      </w:r>
      <w:r w:rsidR="00AD7FEE" w:rsidRPr="00C70B12">
        <w:rPr>
          <w:rFonts w:asciiTheme="minorHAnsi" w:eastAsia="Tahoma" w:hAnsiTheme="minorHAnsi" w:cstheme="minorHAnsi"/>
          <w:color w:val="262626" w:themeColor="text1" w:themeTint="D9"/>
        </w:rPr>
        <w:t xml:space="preserve">Native </w:t>
      </w:r>
      <w:r w:rsidRPr="00C70B12">
        <w:rPr>
          <w:rFonts w:asciiTheme="minorHAnsi" w:eastAsia="Tahoma" w:hAnsiTheme="minorHAnsi" w:cstheme="minorHAnsi"/>
          <w:color w:val="262626" w:themeColor="text1" w:themeTint="D9"/>
        </w:rPr>
        <w:t>Android, PHP development as well.</w:t>
      </w:r>
    </w:p>
    <w:p w14:paraId="3A045403" w14:textId="77777777" w:rsidR="00344D20" w:rsidRPr="00C70B12" w:rsidRDefault="00E64F3C" w:rsidP="0044547E">
      <w:pPr>
        <w:pStyle w:val="divdocumentdivsectiontitle"/>
        <w:pBdr>
          <w:top w:val="single" w:sz="2" w:space="1" w:color="auto"/>
        </w:pBdr>
        <w:shd w:val="clear" w:color="auto" w:fill="D9D9D9" w:themeFill="background1" w:themeFillShade="D9"/>
        <w:tabs>
          <w:tab w:val="right" w:pos="90"/>
        </w:tabs>
        <w:spacing w:before="180" w:after="100"/>
        <w:rPr>
          <w:rStyle w:val="span"/>
          <w:rFonts w:asciiTheme="minorHAnsi" w:eastAsia="Palatino Linotype" w:hAnsiTheme="minorHAnsi" w:cstheme="minorHAnsi"/>
          <w:color w:val="262626" w:themeColor="text1" w:themeTint="D9"/>
          <w:sz w:val="28"/>
          <w:szCs w:val="28"/>
        </w:rPr>
      </w:pPr>
      <w:r w:rsidRPr="0044547E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C70B12" w:rsidRPr="00C70B12" w14:paraId="3F49B1F8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317CB89" w14:textId="5321C99B" w:rsidR="00344D20" w:rsidRPr="00C70B12" w:rsidRDefault="00E64F3C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Style w:val="Strong1"/>
                <w:rFonts w:asciiTheme="minorHAnsi" w:eastAsia="Tahoma" w:hAnsiTheme="minorHAnsi" w:cstheme="minorHAnsi"/>
                <w:b/>
                <w:bCs/>
                <w:color w:val="262626" w:themeColor="text1" w:themeTint="D9"/>
              </w:rPr>
              <w:t>ReactJs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, </w:t>
            </w:r>
            <w:r w:rsidRPr="00C70B12">
              <w:rPr>
                <w:rStyle w:val="Strong1"/>
                <w:rFonts w:asciiTheme="minorHAnsi" w:eastAsia="Tahoma" w:hAnsiTheme="minorHAnsi" w:cstheme="minorHAnsi"/>
                <w:b/>
                <w:bCs/>
                <w:color w:val="262626" w:themeColor="text1" w:themeTint="D9"/>
              </w:rPr>
              <w:t>Redux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, </w:t>
            </w:r>
            <w:r w:rsidR="00434D3B" w:rsidRPr="00C70B12">
              <w:rPr>
                <w:rStyle w:val="Strong1"/>
                <w:rFonts w:asciiTheme="minorHAnsi" w:eastAsia="Tahoma" w:hAnsiTheme="minorHAnsi" w:cstheme="minorHAnsi"/>
                <w:b/>
                <w:bCs/>
                <w:color w:val="262626" w:themeColor="text1" w:themeTint="D9"/>
              </w:rPr>
              <w:t>JavaScript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, </w:t>
            </w:r>
            <w:r w:rsidR="00434D3B"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jQuery</w:t>
            </w:r>
          </w:p>
          <w:p w14:paraId="52E820E8" w14:textId="77777777" w:rsidR="00344D20" w:rsidRPr="00C70B12" w:rsidRDefault="00E64F3C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HTML, CSS, </w:t>
            </w:r>
            <w:r w:rsidRPr="00C70B12">
              <w:rPr>
                <w:rStyle w:val="Strong1"/>
                <w:rFonts w:asciiTheme="minorHAnsi" w:eastAsia="Tahoma" w:hAnsiTheme="minorHAnsi" w:cstheme="minorHAnsi"/>
                <w:b/>
                <w:bCs/>
                <w:color w:val="262626" w:themeColor="text1" w:themeTint="D9"/>
              </w:rPr>
              <w:t>bootstrap, ES6.</w:t>
            </w:r>
          </w:p>
          <w:p w14:paraId="2E4351D4" w14:textId="14D3B526" w:rsidR="00344D20" w:rsidRPr="00C70B12" w:rsidRDefault="00434D3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Style w:val="Strong1"/>
                <w:rFonts w:asciiTheme="minorHAnsi" w:eastAsia="Tahoma" w:hAnsiTheme="minorHAnsi" w:cstheme="minorHAnsi"/>
                <w:b/>
                <w:bCs/>
                <w:color w:val="262626" w:themeColor="text1" w:themeTint="D9"/>
              </w:rPr>
              <w:t>NodeJS</w:t>
            </w:r>
            <w:r w:rsidR="00E64F3C"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, webpack, npm.</w:t>
            </w:r>
          </w:p>
          <w:p w14:paraId="67A6FAEB" w14:textId="0C14F3C7" w:rsidR="00344D20" w:rsidRPr="00C70B12" w:rsidRDefault="00E64F3C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Angular </w:t>
            </w:r>
            <w:r w:rsidR="00AD7FEE"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4/5/6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 </w:t>
            </w:r>
            <w:r w:rsidR="00AD7FEE"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fundamentals </w:t>
            </w:r>
          </w:p>
        </w:tc>
        <w:tc>
          <w:tcPr>
            <w:tcW w:w="5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0BF4FF76" w14:textId="77777777" w:rsidR="00344D20" w:rsidRPr="00C70B12" w:rsidRDefault="00E64F3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Style w:val="Strong1"/>
                <w:rFonts w:asciiTheme="minorHAnsi" w:eastAsia="Tahoma" w:hAnsiTheme="minorHAnsi" w:cstheme="minorHAnsi"/>
                <w:b/>
                <w:bCs/>
                <w:color w:val="262626" w:themeColor="text1" w:themeTint="D9"/>
              </w:rPr>
              <w:t>Android Native,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 Android SDK, Eclipse.</w:t>
            </w:r>
          </w:p>
          <w:p w14:paraId="50F90F88" w14:textId="77B99CFB" w:rsidR="00344D20" w:rsidRPr="00C70B12" w:rsidRDefault="00E64F3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Style w:val="Strong1"/>
                <w:rFonts w:asciiTheme="minorHAnsi" w:eastAsia="Tahoma" w:hAnsiTheme="minorHAnsi" w:cstheme="minorHAnsi"/>
                <w:b/>
                <w:bCs/>
                <w:color w:val="262626" w:themeColor="text1" w:themeTint="D9"/>
              </w:rPr>
              <w:t>Web Services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, </w:t>
            </w:r>
            <w:r w:rsidR="00CB23F4"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 xml:space="preserve">Restful, 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Xml, Json</w:t>
            </w:r>
            <w:r w:rsidR="00CB23F4"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.</w:t>
            </w:r>
          </w:p>
          <w:p w14:paraId="7DD5C10C" w14:textId="77777777" w:rsidR="00344D20" w:rsidRPr="00C70B12" w:rsidRDefault="00E64F3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GIT, SVN.</w:t>
            </w:r>
          </w:p>
          <w:p w14:paraId="0C5BF81A" w14:textId="29B4A8AD" w:rsidR="00344D20" w:rsidRPr="00C70B12" w:rsidRDefault="00E64F3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Fonts w:asciiTheme="minorHAnsi" w:eastAsia="Tahoma" w:hAnsiTheme="minorHAnsi" w:cstheme="minorHAnsi"/>
                <w:b/>
                <w:color w:val="262626" w:themeColor="text1" w:themeTint="D9"/>
              </w:rPr>
              <w:t>Agile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, JIRA, confluence</w:t>
            </w:r>
            <w:r w:rsidR="00CB23F4"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, HPQC</w:t>
            </w:r>
            <w:r w:rsidRPr="00C70B12">
              <w:rPr>
                <w:rFonts w:asciiTheme="minorHAnsi" w:eastAsia="Tahoma" w:hAnsiTheme="minorHAnsi" w:cstheme="minorHAnsi"/>
                <w:color w:val="262626" w:themeColor="text1" w:themeTint="D9"/>
              </w:rPr>
              <w:t>.</w:t>
            </w:r>
          </w:p>
        </w:tc>
      </w:tr>
    </w:tbl>
    <w:p w14:paraId="093D5D99" w14:textId="77777777" w:rsidR="00344D20" w:rsidRPr="0044547E" w:rsidRDefault="00E64F3C" w:rsidP="0044547E">
      <w:pPr>
        <w:pStyle w:val="divdocumentdivsectiontitle"/>
        <w:pBdr>
          <w:top w:val="single" w:sz="2" w:space="1" w:color="auto"/>
        </w:pBdr>
        <w:shd w:val="clear" w:color="auto" w:fill="D9D9D9" w:themeFill="background1" w:themeFillShade="D9"/>
        <w:tabs>
          <w:tab w:val="right" w:pos="90"/>
        </w:tabs>
        <w:spacing w:before="180" w:after="100"/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</w:pPr>
      <w:r w:rsidRPr="0044547E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>Work History</w:t>
      </w:r>
    </w:p>
    <w:p w14:paraId="3586730D" w14:textId="1CD58CAE" w:rsidR="00344D20" w:rsidRPr="00C70B12" w:rsidRDefault="00806601" w:rsidP="008C2706">
      <w:pPr>
        <w:pStyle w:val="divdocumentsinglecolumn"/>
        <w:tabs>
          <w:tab w:val="right" w:pos="10080"/>
        </w:tabs>
        <w:spacing w:line="360" w:lineRule="atLeast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>Accenture</w:t>
      </w:r>
      <w:r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 xml:space="preserve"> </w:t>
      </w:r>
      <w:r w:rsidR="00434D3B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 xml:space="preserve">| </w:t>
      </w:r>
      <w:r w:rsidR="00E64F3C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>SSE - Front End Developer</w:t>
      </w:r>
      <w:r w:rsidR="00E64F3C" w:rsidRPr="00C70B12">
        <w:rPr>
          <w:rStyle w:val="divdocumentjobtitle"/>
          <w:rFonts w:asciiTheme="minorHAnsi" w:eastAsia="Tahoma" w:hAnsiTheme="minorHAnsi" w:cstheme="minorHAnsi"/>
          <w:b/>
          <w:bCs/>
          <w:color w:val="262626" w:themeColor="text1" w:themeTint="D9"/>
          <w:sz w:val="22"/>
          <w:szCs w:val="22"/>
        </w:rPr>
        <w:t xml:space="preserve"> 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Dec 2015</w:t>
      </w:r>
      <w:r w:rsidR="00E64F3C" w:rsidRPr="00C70B12">
        <w:rPr>
          <w:rStyle w:val="span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 xml:space="preserve"> -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Current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 </w:t>
      </w:r>
    </w:p>
    <w:p w14:paraId="01F87A8A" w14:textId="2E24D813" w:rsidR="00344D20" w:rsidRPr="0044547E" w:rsidRDefault="00E64F3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UI development with ReactJs, HTML, CSS and </w:t>
      </w:r>
      <w:r w:rsidR="00434D3B"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>JavaScript</w:t>
      </w: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for multiple browser to match the requirements expectation.</w:t>
      </w:r>
    </w:p>
    <w:p w14:paraId="3481B82E" w14:textId="33E140A9" w:rsidR="00344D20" w:rsidRPr="0044547E" w:rsidRDefault="00E64F3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>Debugging, testing and defect resolution of application and completing the target for delivery.</w:t>
      </w:r>
    </w:p>
    <w:p w14:paraId="6F839174" w14:textId="2665D6D2" w:rsidR="00344D20" w:rsidRPr="0044547E" w:rsidRDefault="00E64F3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>Development</w:t>
      </w:r>
      <w:r w:rsidR="0074152B"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of</w:t>
      </w: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customized React component for re-usability</w:t>
      </w:r>
    </w:p>
    <w:p w14:paraId="257010B2" w14:textId="77777777" w:rsidR="00344D20" w:rsidRPr="0044547E" w:rsidRDefault="00E64F3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>Migration of code architecture form local state management to Redux. </w:t>
      </w:r>
    </w:p>
    <w:p w14:paraId="573D3263" w14:textId="77777777" w:rsidR="00344D20" w:rsidRPr="0044547E" w:rsidRDefault="00E64F3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>Configuration of Build process and optimization of imported component for faster performance. </w:t>
      </w:r>
    </w:p>
    <w:p w14:paraId="61C2E2DE" w14:textId="2C1CA09F" w:rsidR="00344D20" w:rsidRPr="0044547E" w:rsidRDefault="00E64F3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>Worked in an Agile-driven environment to effectively maintain project timelines and utilize available resources.</w:t>
      </w:r>
    </w:p>
    <w:p w14:paraId="614AC668" w14:textId="48B32A94" w:rsidR="00C70B12" w:rsidRPr="00C70B12" w:rsidRDefault="00C70B12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Application maintenance and L3 support for delivered application on PROD </w:t>
      </w:r>
      <w:r w:rsidR="00901576" w:rsidRPr="0044547E">
        <w:rPr>
          <w:rStyle w:val="span"/>
          <w:rFonts w:asciiTheme="minorHAnsi" w:eastAsia="Tahoma" w:hAnsiTheme="minorHAnsi" w:cstheme="minorHAnsi"/>
          <w:color w:val="262626" w:themeColor="text1" w:themeTint="D9"/>
        </w:rPr>
        <w:t>environment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.</w:t>
      </w:r>
      <w:bookmarkStart w:id="0" w:name="_GoBack"/>
      <w:bookmarkEnd w:id="0"/>
    </w:p>
    <w:p w14:paraId="0C8655DD" w14:textId="6AFD4C71" w:rsidR="00344D20" w:rsidRPr="00C70B12" w:rsidRDefault="00434D3B" w:rsidP="008C2706">
      <w:pPr>
        <w:pStyle w:val="divdocumentsinglecolumn"/>
        <w:tabs>
          <w:tab w:val="right" w:pos="10080"/>
        </w:tabs>
        <w:spacing w:before="220" w:line="360" w:lineRule="atLeast"/>
        <w:rPr>
          <w:rFonts w:asciiTheme="minorHAnsi" w:eastAsia="Tahoma" w:hAnsiTheme="minorHAnsi" w:cstheme="minorHAnsi"/>
          <w:i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>Zensar Technologies</w:t>
      </w:r>
      <w:r w:rsidR="00281773"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 xml:space="preserve"> |</w:t>
      </w:r>
      <w:r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 xml:space="preserve"> </w:t>
      </w:r>
      <w:r w:rsidR="00E64F3C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 xml:space="preserve">SE - Front End </w:t>
      </w:r>
      <w:r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>and</w:t>
      </w:r>
      <w:r w:rsidR="00E64F3C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 xml:space="preserve"> Mobile App Develop</w:t>
      </w:r>
      <w:r w:rsidR="007F59F4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>er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Jan 2014</w:t>
      </w:r>
      <w:r w:rsidR="00E64F3C" w:rsidRPr="00C70B12">
        <w:rPr>
          <w:rStyle w:val="span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 xml:space="preserve"> -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Dec 2015</w:t>
      </w:r>
      <w:r w:rsidR="00E64F3C" w:rsidRPr="00C70B12">
        <w:rPr>
          <w:rStyle w:val="datesWrapper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</w:rPr>
        <w:t xml:space="preserve"> </w:t>
      </w:r>
    </w:p>
    <w:p w14:paraId="35005529" w14:textId="08095030" w:rsidR="00344D20" w:rsidRPr="00C70B12" w:rsidRDefault="00E64F3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Conceptualize, develop, and test </w:t>
      </w:r>
      <w:r w:rsidR="0074152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N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ative Android applications, including UI, core functionality, and third-party SDKs</w:t>
      </w:r>
    </w:p>
    <w:p w14:paraId="68CFCD86" w14:textId="77777777" w:rsidR="00344D20" w:rsidRPr="00C70B12" w:rsidRDefault="00E64F3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Development of hybrid application for Android and IOS devices</w:t>
      </w:r>
    </w:p>
    <w:p w14:paraId="070C8066" w14:textId="77777777" w:rsidR="00344D20" w:rsidRPr="00C70B12" w:rsidRDefault="00E64F3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Configuring the application for different screen size and resolutions also maintaining backward compatibility</w:t>
      </w:r>
    </w:p>
    <w:p w14:paraId="05A6800E" w14:textId="2EF92BC7" w:rsidR="00344D20" w:rsidRPr="00C70B12" w:rsidRDefault="00E64F3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Translated design team's UX wireframes and mock-ups into responsive, interactive features, using HTML, CSS, JavaScript, </w:t>
      </w:r>
      <w:r w:rsidR="00434D3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jQuery</w:t>
      </w:r>
    </w:p>
    <w:p w14:paraId="5F8B5900" w14:textId="77777777" w:rsidR="00344D20" w:rsidRPr="00C70B12" w:rsidRDefault="00E64F3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Coordinating with offshore team for different processes and release plans.</w:t>
      </w:r>
    </w:p>
    <w:p w14:paraId="7FE22C83" w14:textId="2551C4A8" w:rsidR="00344D20" w:rsidRPr="00C70B12" w:rsidRDefault="00434D3B" w:rsidP="008C2706">
      <w:pPr>
        <w:pStyle w:val="divdocumentsinglecolumn"/>
        <w:tabs>
          <w:tab w:val="right" w:pos="10080"/>
        </w:tabs>
        <w:spacing w:before="220" w:line="360" w:lineRule="atLeast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lastRenderedPageBreak/>
        <w:t>Cuelogic Technologies</w:t>
      </w:r>
      <w:r w:rsidR="007F59F4"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 xml:space="preserve"> |</w:t>
      </w:r>
      <w:r w:rsidRPr="00C70B12">
        <w:rPr>
          <w:rFonts w:asciiTheme="minorHAnsi" w:eastAsia="Tahoma" w:hAnsiTheme="minorHAnsi" w:cstheme="minorHAnsi"/>
          <w:i/>
          <w:color w:val="262626" w:themeColor="text1" w:themeTint="D9"/>
          <w:sz w:val="22"/>
          <w:szCs w:val="22"/>
        </w:rPr>
        <w:t xml:space="preserve"> </w:t>
      </w:r>
      <w:r w:rsidR="00E64F3C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>SE - Android Developer</w:t>
      </w:r>
      <w:r w:rsidR="00E64F3C" w:rsidRPr="00C70B12">
        <w:rPr>
          <w:rStyle w:val="singlecolumnspanpaddedlinenth-child1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May 2012</w:t>
      </w:r>
      <w:r w:rsidR="00E64F3C" w:rsidRPr="00C70B12">
        <w:rPr>
          <w:rStyle w:val="span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 xml:space="preserve"> -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Jan 2014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05E23C27" w14:textId="77777777" w:rsidR="00344D20" w:rsidRPr="00C70B12" w:rsidRDefault="00E64F3C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Conceptualize, develop, and test native Android applications, including UI, core functionality, and third-party SDKS</w:t>
      </w:r>
    </w:p>
    <w:p w14:paraId="66BED9DD" w14:textId="5CA19236" w:rsidR="009044A5" w:rsidRPr="00C70B12" w:rsidRDefault="00E64F3C" w:rsidP="009044A5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Developed and tested over 12+ high-quality Android App that </w:t>
      </w:r>
      <w:r w:rsidR="00434D3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included animations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, social networks, and server-side integrations and </w:t>
      </w:r>
      <w:r w:rsidR="00434D3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third-party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support.</w:t>
      </w:r>
    </w:p>
    <w:p w14:paraId="7570D45B" w14:textId="7FA9C339" w:rsidR="009044A5" w:rsidRPr="00C70B12" w:rsidRDefault="009044A5" w:rsidP="009044A5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Feature enhancement and defect fixing in existing project</w:t>
      </w:r>
    </w:p>
    <w:p w14:paraId="180162AE" w14:textId="77777777" w:rsidR="00344D20" w:rsidRPr="00C70B12" w:rsidRDefault="00E64F3C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Writing well modularized, maintainable and reusable code to meet legacy support as well.</w:t>
      </w:r>
    </w:p>
    <w:p w14:paraId="08336C28" w14:textId="07ED3989" w:rsidR="00344D20" w:rsidRPr="00C70B12" w:rsidRDefault="00E64F3C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Developed the </w:t>
      </w:r>
      <w:r w:rsidR="00434D3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cutting-edge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user interface with animation and customized layout component for intuitiveness.   </w:t>
      </w:r>
    </w:p>
    <w:p w14:paraId="37C8DDD3" w14:textId="5629AD63" w:rsidR="00344D20" w:rsidRPr="00C70B12" w:rsidRDefault="00E64F3C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Crated </w:t>
      </w:r>
      <w:r w:rsidR="00434D3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a framework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with integration of PHP web service to expedite the development and integration of web service with client app.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 </w:t>
      </w:r>
    </w:p>
    <w:p w14:paraId="17ED9FA9" w14:textId="285C32A7" w:rsidR="003D7791" w:rsidRPr="00C70B12" w:rsidRDefault="003D7791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Time estimation and feasibility check for new requirements. </w:t>
      </w:r>
    </w:p>
    <w:p w14:paraId="2FF2B056" w14:textId="3BAE1750" w:rsidR="00344D20" w:rsidRPr="00C70B12" w:rsidRDefault="00434D3B" w:rsidP="008C2706">
      <w:pPr>
        <w:pStyle w:val="divdocumentsinglecolumn"/>
        <w:tabs>
          <w:tab w:val="right" w:pos="10080"/>
        </w:tabs>
        <w:spacing w:before="220" w:line="360" w:lineRule="atLeast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>Adisoft Pvt. Ltd.</w:t>
      </w:r>
      <w:r w:rsidR="00281773"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 xml:space="preserve"> |</w:t>
      </w:r>
      <w:r w:rsidRPr="00C70B12">
        <w:rPr>
          <w:rStyle w:val="spancompanyname"/>
          <w:rFonts w:asciiTheme="minorHAnsi" w:eastAsia="Tahoma" w:hAnsiTheme="minorHAnsi" w:cstheme="minorHAnsi"/>
          <w:b/>
          <w:i/>
          <w:color w:val="262626" w:themeColor="text1" w:themeTint="D9"/>
          <w:sz w:val="22"/>
          <w:szCs w:val="22"/>
        </w:rPr>
        <w:t xml:space="preserve"> </w:t>
      </w:r>
      <w:r w:rsidR="00E64F3C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>ASE - PHP Developer</w:t>
      </w:r>
      <w:r w:rsidR="00E64F3C" w:rsidRPr="00C70B12">
        <w:rPr>
          <w:rStyle w:val="singlecolumnspanpaddedlinenth-child1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May 2011</w:t>
      </w:r>
      <w:r w:rsidR="00E64F3C" w:rsidRPr="00C70B12">
        <w:rPr>
          <w:rStyle w:val="span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 xml:space="preserve"> -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Apr 2012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624DC5D7" w14:textId="53663DA0" w:rsidR="00344D20" w:rsidRPr="00C70B12" w:rsidRDefault="00E64F3C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Designed</w:t>
      </w:r>
      <w:r w:rsidR="0074152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, development and 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test</w:t>
      </w:r>
      <w:r w:rsidR="0074152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ing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</w:t>
      </w:r>
      <w:r w:rsidR="0074152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of end to end web application for given requirements.</w:t>
      </w:r>
    </w:p>
    <w:p w14:paraId="5CABB4A0" w14:textId="77777777" w:rsidR="00344D20" w:rsidRPr="00C70B12" w:rsidRDefault="00E64F3C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Managed and maintained development of PHP back-end for dynamic database driven websites.</w:t>
      </w:r>
    </w:p>
    <w:p w14:paraId="423D5111" w14:textId="77777777" w:rsidR="00344D20" w:rsidRPr="00C70B12" w:rsidRDefault="00E64F3C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Customization of different WordPress theme and plugin as well as development of WordPress plugin.</w:t>
      </w:r>
    </w:p>
    <w:p w14:paraId="455BC514" w14:textId="77777777" w:rsidR="00344D20" w:rsidRPr="00C70B12" w:rsidRDefault="00E64F3C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Development and customization of Joomla CMS for meeting the client requirement.</w:t>
      </w:r>
    </w:p>
    <w:p w14:paraId="040DBB4D" w14:textId="145707C2" w:rsidR="004B052E" w:rsidRPr="00C70B12" w:rsidRDefault="00E64F3C" w:rsidP="004B052E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Development of website and dynamic we</w:t>
      </w:r>
      <w:r w:rsidR="0074152B"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b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 xml:space="preserve"> application with core PHP.</w:t>
      </w:r>
    </w:p>
    <w:p w14:paraId="23E112D7" w14:textId="30B9A2D9" w:rsidR="003057B4" w:rsidRPr="00C70B12" w:rsidRDefault="003057B4" w:rsidP="004B052E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Time estimation and feasibility check for new requirements.</w:t>
      </w:r>
    </w:p>
    <w:p w14:paraId="063DAB3D" w14:textId="559E5D37" w:rsidR="004B052E" w:rsidRPr="0044547E" w:rsidRDefault="001A6DF3" w:rsidP="0044547E">
      <w:pPr>
        <w:pStyle w:val="divdocumentdivsectiontitle"/>
        <w:pBdr>
          <w:top w:val="single" w:sz="2" w:space="1" w:color="auto"/>
        </w:pBdr>
        <w:shd w:val="clear" w:color="auto" w:fill="D9D9D9" w:themeFill="background1" w:themeFillShade="D9"/>
        <w:tabs>
          <w:tab w:val="right" w:pos="90"/>
        </w:tabs>
        <w:spacing w:before="180" w:after="100"/>
        <w:rPr>
          <w:rStyle w:val="span"/>
          <w:rFonts w:asciiTheme="majorHAnsi" w:eastAsia="Palatino Linotype" w:hAnsiTheme="majorHAnsi" w:cstheme="majorHAnsi"/>
          <w:sz w:val="28"/>
          <w:szCs w:val="28"/>
        </w:rPr>
      </w:pPr>
      <w:r w:rsidRPr="0044547E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>Training and Internship</w:t>
      </w:r>
    </w:p>
    <w:p w14:paraId="7A8A3F59" w14:textId="2573006C" w:rsidR="00344D20" w:rsidRPr="00C70B12" w:rsidRDefault="00434D3B" w:rsidP="008C2706">
      <w:pPr>
        <w:pStyle w:val="divdocumentsinglecolumn"/>
        <w:tabs>
          <w:tab w:val="right" w:pos="10080"/>
        </w:tabs>
        <w:spacing w:before="220" w:line="360" w:lineRule="atLeast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>Pnestec Systems Private Limited</w:t>
      </w:r>
      <w:r w:rsidR="00281773" w:rsidRPr="00C70B12">
        <w:rPr>
          <w:rStyle w:val="span"/>
          <w:rFonts w:asciiTheme="minorHAnsi" w:eastAsia="Palatino Linotype" w:hAnsiTheme="minorHAnsi" w:cstheme="minorHAnsi"/>
          <w:b/>
          <w:color w:val="262626" w:themeColor="text1" w:themeTint="D9"/>
          <w:sz w:val="26"/>
          <w:szCs w:val="26"/>
        </w:rPr>
        <w:t xml:space="preserve"> |</w:t>
      </w:r>
      <w:r w:rsidRPr="00C70B12">
        <w:rPr>
          <w:rFonts w:asciiTheme="minorHAnsi" w:eastAsia="Tahoma" w:hAnsiTheme="minorHAnsi" w:cstheme="minorHAnsi"/>
          <w:i/>
          <w:color w:val="262626" w:themeColor="text1" w:themeTint="D9"/>
          <w:sz w:val="22"/>
          <w:szCs w:val="22"/>
        </w:rPr>
        <w:t xml:space="preserve"> </w:t>
      </w:r>
      <w:r w:rsidR="00E64F3C" w:rsidRPr="00C70B12">
        <w:rPr>
          <w:rStyle w:val="span"/>
          <w:rFonts w:asciiTheme="minorHAnsi" w:eastAsia="Palatino Linotype" w:hAnsiTheme="minorHAnsi" w:cstheme="minorHAnsi"/>
          <w:i/>
          <w:color w:val="262626" w:themeColor="text1" w:themeTint="D9"/>
          <w:sz w:val="26"/>
          <w:szCs w:val="26"/>
        </w:rPr>
        <w:t>TSE - PHP Developer</w:t>
      </w:r>
      <w:r w:rsidR="00E64F3C" w:rsidRPr="00C70B12">
        <w:rPr>
          <w:rStyle w:val="singlecolumnspanpaddedlinenth-child1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Sep 2010</w:t>
      </w:r>
      <w:r w:rsidR="00E64F3C" w:rsidRPr="00C70B12">
        <w:rPr>
          <w:rStyle w:val="span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 xml:space="preserve"> - </w:t>
      </w:r>
      <w:r w:rsidR="001A6DF3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>Jan</w:t>
      </w:r>
      <w:r w:rsidR="00E64F3C" w:rsidRPr="00C70B12">
        <w:rPr>
          <w:rStyle w:val="divdocumentjobdates"/>
          <w:rFonts w:asciiTheme="minorHAnsi" w:eastAsia="Tahoma" w:hAnsiTheme="minorHAnsi" w:cstheme="minorHAnsi"/>
          <w:i/>
          <w:color w:val="262626" w:themeColor="text1" w:themeTint="D9"/>
          <w:sz w:val="22"/>
          <w:szCs w:val="22"/>
          <w:u w:val="single"/>
        </w:rPr>
        <w:t xml:space="preserve"> 2011</w:t>
      </w:r>
      <w:r w:rsidR="00E64F3C"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23D89647" w14:textId="77777777" w:rsidR="00344D20" w:rsidRPr="00C70B12" w:rsidRDefault="00E64F3C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Designing HTML template from mock up files</w:t>
      </w:r>
    </w:p>
    <w:p w14:paraId="4709ECDF" w14:textId="77777777" w:rsidR="00344D20" w:rsidRPr="00C70B12" w:rsidRDefault="00E64F3C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Debugging and defect fixing in Joomla K2 component</w:t>
      </w:r>
    </w:p>
    <w:p w14:paraId="5C3EA85A" w14:textId="666D3552" w:rsidR="008C2706" w:rsidRPr="00C70B12" w:rsidRDefault="00E64F3C" w:rsidP="008C2706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</w:rPr>
        <w:t>Customization of Joomla CMS for client specific requirements</w:t>
      </w:r>
    </w:p>
    <w:p w14:paraId="01290649" w14:textId="77777777" w:rsidR="008C2706" w:rsidRPr="0044547E" w:rsidRDefault="008C2706" w:rsidP="0044547E">
      <w:pPr>
        <w:pStyle w:val="divdocumentdivsectiontitle"/>
        <w:pBdr>
          <w:top w:val="single" w:sz="2" w:space="1" w:color="auto"/>
        </w:pBdr>
        <w:shd w:val="clear" w:color="auto" w:fill="D9D9D9" w:themeFill="background1" w:themeFillShade="D9"/>
        <w:tabs>
          <w:tab w:val="right" w:pos="90"/>
        </w:tabs>
        <w:spacing w:before="180" w:after="100"/>
        <w:rPr>
          <w:rStyle w:val="span"/>
          <w:rFonts w:asciiTheme="majorHAnsi" w:eastAsia="Palatino Linotype" w:hAnsiTheme="majorHAnsi" w:cstheme="majorHAnsi"/>
          <w:sz w:val="28"/>
          <w:szCs w:val="28"/>
        </w:rPr>
      </w:pPr>
      <w:r w:rsidRPr="0044547E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>Accomplishments</w:t>
      </w:r>
    </w:p>
    <w:p w14:paraId="1DE2CABB" w14:textId="1D5114A2" w:rsidR="008C2706" w:rsidRPr="00C70B12" w:rsidRDefault="008C2706" w:rsidP="008C2706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Developed the test report analysis tool to analyze the HTML</w:t>
      </w:r>
      <w:r w:rsidR="0074152B"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formatted</w:t>
      </w:r>
      <w:r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selenium report, which bring down ma</w:t>
      </w:r>
      <w:r w:rsidR="0074152B"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n</w:t>
      </w:r>
      <w:r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y manual </w:t>
      </w:r>
      <w:r w:rsidR="0074152B"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efforts</w:t>
      </w:r>
      <w:r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and expedite the report analysis by 80%.</w:t>
      </w:r>
    </w:p>
    <w:p w14:paraId="208821DB" w14:textId="226897BA" w:rsidR="008C2706" w:rsidRPr="00C70B12" w:rsidRDefault="008C2706" w:rsidP="008C2706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In progress: Developing the Redux tool to configure and Action and Reducer by user interface which can reduce the time for boilerplate code.</w:t>
      </w:r>
    </w:p>
    <w:p w14:paraId="639C6058" w14:textId="5D3DF37E" w:rsidR="008C2706" w:rsidRPr="00C70B12" w:rsidRDefault="008C2706" w:rsidP="008C2706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Took over the financial-domain project in strictly small timeline which include multiple JS-framework Reactjs and angular.</w:t>
      </w:r>
    </w:p>
    <w:p w14:paraId="07203C9D" w14:textId="17598232" w:rsidR="00344D20" w:rsidRPr="0044547E" w:rsidRDefault="00E64F3C" w:rsidP="0044547E">
      <w:pPr>
        <w:pStyle w:val="divdocumentdivsectiontitle"/>
        <w:pBdr>
          <w:top w:val="single" w:sz="2" w:space="1" w:color="auto"/>
        </w:pBdr>
        <w:shd w:val="clear" w:color="auto" w:fill="D9D9D9" w:themeFill="background1" w:themeFillShade="D9"/>
        <w:tabs>
          <w:tab w:val="right" w:pos="90"/>
        </w:tabs>
        <w:spacing w:before="180" w:after="100"/>
        <w:rPr>
          <w:rStyle w:val="span"/>
          <w:rFonts w:asciiTheme="majorHAnsi" w:eastAsia="Palatino Linotype" w:hAnsiTheme="majorHAnsi" w:cstheme="majorHAnsi"/>
          <w:sz w:val="28"/>
          <w:szCs w:val="28"/>
        </w:rPr>
      </w:pPr>
      <w:r w:rsidRPr="0044547E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lastRenderedPageBreak/>
        <w:t>Education</w:t>
      </w:r>
    </w:p>
    <w:p w14:paraId="7AC1FDD1" w14:textId="4CC88311" w:rsidR="00344D20" w:rsidRPr="00C70B12" w:rsidRDefault="00E64F3C" w:rsidP="008C2B52">
      <w:pPr>
        <w:pStyle w:val="divdocumentsinglecolumn"/>
        <w:tabs>
          <w:tab w:val="right" w:pos="10080"/>
        </w:tabs>
        <w:spacing w:line="360" w:lineRule="atLeast"/>
        <w:ind w:left="270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degre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B. E.</w:t>
      </w:r>
      <w:r w:rsidR="00B6519D" w:rsidRPr="00C70B12"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| </w:t>
      </w:r>
      <w:r w:rsidRPr="00C70B12">
        <w:rPr>
          <w:rStyle w:val="spanprogramlin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Electronics </w:t>
      </w:r>
      <w:r w:rsidR="00281773" w:rsidRPr="00C70B12">
        <w:rPr>
          <w:rStyle w:val="spanprogramlin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and</w:t>
      </w:r>
      <w:r w:rsidRPr="00C70B12">
        <w:rPr>
          <w:rStyle w:val="spanprogramlin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Telecommunication</w:t>
      </w:r>
      <w:r w:rsidRPr="00C70B12">
        <w:rPr>
          <w:rStyle w:val="singlecolumnspanpaddedlinenth-child1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Pr="00C70B12">
        <w:rPr>
          <w:rStyle w:val="divdocumentjobdates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2010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7F333043" w14:textId="77777777" w:rsidR="00344D20" w:rsidRPr="00C70B12" w:rsidRDefault="00E64F3C" w:rsidP="008C2B52">
      <w:pPr>
        <w:pStyle w:val="spanpaddedline"/>
        <w:tabs>
          <w:tab w:val="right" w:pos="10080"/>
        </w:tabs>
        <w:spacing w:line="360" w:lineRule="atLeast"/>
        <w:ind w:left="270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IET DAVV</w:t>
      </w:r>
      <w:r w:rsidRPr="00C70B12"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Indore, MP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69CF658F" w14:textId="4F2A6263" w:rsidR="00344D20" w:rsidRPr="00C70B12" w:rsidRDefault="00E64F3C" w:rsidP="008C2B52">
      <w:pPr>
        <w:pStyle w:val="divdocumentsinglecolumn"/>
        <w:tabs>
          <w:tab w:val="right" w:pos="10080"/>
        </w:tabs>
        <w:spacing w:before="220" w:line="360" w:lineRule="atLeast"/>
        <w:ind w:left="270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programlin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HSC</w:t>
      </w:r>
      <w:r w:rsidR="00B6519D" w:rsidRPr="00C70B12">
        <w:rPr>
          <w:rStyle w:val="spanprogramlin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|</w:t>
      </w:r>
      <w:r w:rsidRPr="00C70B12">
        <w:rPr>
          <w:rStyle w:val="spanprogramlin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Science 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Pr="00C70B12">
        <w:rPr>
          <w:rStyle w:val="divdocumentjobdates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2005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54781C74" w14:textId="14C6D7E0" w:rsidR="00344D20" w:rsidRPr="00C70B12" w:rsidRDefault="00E64F3C" w:rsidP="008C2B52">
      <w:pPr>
        <w:pStyle w:val="spanpaddedline"/>
        <w:tabs>
          <w:tab w:val="right" w:pos="10080"/>
        </w:tabs>
        <w:spacing w:line="360" w:lineRule="atLeast"/>
        <w:ind w:left="270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G</w:t>
      </w:r>
      <w:r w:rsidR="00434D3B"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o</w:t>
      </w: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vt. Boys Higher Secondary School</w:t>
      </w: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Barnagar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1EE8717F" w14:textId="77777777" w:rsidR="00344D20" w:rsidRPr="00C70B12" w:rsidRDefault="00E64F3C" w:rsidP="008C2B52">
      <w:pPr>
        <w:pStyle w:val="divdocumentsinglecolumn"/>
        <w:tabs>
          <w:tab w:val="right" w:pos="10080"/>
        </w:tabs>
        <w:spacing w:before="220" w:line="360" w:lineRule="atLeast"/>
        <w:ind w:left="270"/>
        <w:rPr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programlin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SSC</w:t>
      </w:r>
      <w:r w:rsidRPr="00C70B12">
        <w:rPr>
          <w:rStyle w:val="singlecolumnspanpaddedlinenth-child1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Pr="00C70B12">
        <w:rPr>
          <w:rStyle w:val="divdocumentjobdates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2003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</w:p>
    <w:p w14:paraId="7A56C5EF" w14:textId="10B4C703" w:rsidR="005411E0" w:rsidRPr="00C70B12" w:rsidRDefault="00E64F3C" w:rsidP="008C2B52">
      <w:pPr>
        <w:pStyle w:val="spanpaddedline"/>
        <w:tabs>
          <w:tab w:val="right" w:pos="10080"/>
        </w:tabs>
        <w:spacing w:line="360" w:lineRule="atLeast"/>
        <w:ind w:left="270"/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</w:pP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Vivekananda High School</w:t>
      </w: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 xml:space="preserve"> </w:t>
      </w:r>
      <w:r w:rsidRPr="00C70B12">
        <w:rPr>
          <w:rStyle w:val="datesWrapper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ab/>
        <w:t xml:space="preserve"> </w:t>
      </w:r>
      <w:r w:rsidRPr="00C70B12">
        <w:rPr>
          <w:rStyle w:val="span"/>
          <w:rFonts w:asciiTheme="minorHAnsi" w:eastAsia="Tahoma" w:hAnsiTheme="minorHAnsi" w:cstheme="minorHAnsi"/>
          <w:color w:val="262626" w:themeColor="text1" w:themeTint="D9"/>
          <w:sz w:val="22"/>
          <w:szCs w:val="22"/>
        </w:rPr>
        <w:t>Barnagar</w:t>
      </w:r>
    </w:p>
    <w:p w14:paraId="6DF46758" w14:textId="77777777" w:rsidR="005411E0" w:rsidRPr="0044547E" w:rsidRDefault="005411E0" w:rsidP="0044547E">
      <w:pPr>
        <w:pStyle w:val="divdocumentdivsectiontitle"/>
        <w:pBdr>
          <w:top w:val="single" w:sz="2" w:space="1" w:color="auto"/>
        </w:pBdr>
        <w:shd w:val="clear" w:color="auto" w:fill="D9D9D9" w:themeFill="background1" w:themeFillShade="D9"/>
        <w:tabs>
          <w:tab w:val="right" w:pos="90"/>
        </w:tabs>
        <w:spacing w:before="180" w:after="100"/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</w:pPr>
      <w:r w:rsidRPr="0044547E">
        <w:rPr>
          <w:rStyle w:val="span"/>
          <w:rFonts w:asciiTheme="majorHAnsi" w:eastAsia="Palatino Linotype" w:hAnsiTheme="majorHAnsi" w:cstheme="majorHAnsi"/>
          <w:color w:val="262626" w:themeColor="text1" w:themeTint="D9"/>
          <w:sz w:val="28"/>
          <w:szCs w:val="28"/>
        </w:rPr>
        <w:t>Personal Detail</w:t>
      </w:r>
    </w:p>
    <w:p w14:paraId="542D8F2E" w14:textId="77777777" w:rsidR="005411E0" w:rsidRPr="00C70B12" w:rsidRDefault="005411E0" w:rsidP="005411E0">
      <w:pPr>
        <w:shd w:val="clear" w:color="auto" w:fill="FFFFFF"/>
        <w:spacing w:line="270" w:lineRule="atLeast"/>
        <w:ind w:left="270"/>
        <w:rPr>
          <w:rStyle w:val="span"/>
          <w:rFonts w:asciiTheme="minorHAnsi" w:eastAsia="Palatino Linotype" w:hAnsiTheme="minorHAnsi" w:cstheme="minorHAnsi"/>
          <w:color w:val="262626" w:themeColor="text1" w:themeTint="D9"/>
          <w:sz w:val="26"/>
          <w:szCs w:val="26"/>
        </w:rPr>
      </w:pPr>
      <w:r w:rsidRPr="00C70B12">
        <w:rPr>
          <w:rStyle w:val="span"/>
          <w:rFonts w:asciiTheme="minorHAnsi" w:eastAsia="Palatino Linotype" w:hAnsiTheme="minorHAnsi" w:cstheme="minorHAnsi"/>
          <w:color w:val="262626" w:themeColor="text1" w:themeTint="D9"/>
        </w:rPr>
        <w:t>Current Address -</w:t>
      </w:r>
    </w:p>
    <w:p w14:paraId="72DACD6C" w14:textId="77777777" w:rsidR="005411E0" w:rsidRPr="00C70B12" w:rsidRDefault="005411E0" w:rsidP="0044547E">
      <w:pPr>
        <w:shd w:val="clear" w:color="auto" w:fill="FFFFFF"/>
        <w:spacing w:line="270" w:lineRule="atLeast"/>
        <w:ind w:left="720"/>
        <w:rPr>
          <w:rStyle w:val="spancompanyname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B1, 801 Khushboo exotica, Kashid Park, Jawakar Nagar, Pimple Gurav, Pune – 411061</w:t>
      </w:r>
    </w:p>
    <w:p w14:paraId="4F078FC9" w14:textId="054EFAA2" w:rsidR="005411E0" w:rsidRDefault="005411E0" w:rsidP="005411E0">
      <w:pPr>
        <w:shd w:val="clear" w:color="auto" w:fill="FFFFFF"/>
        <w:spacing w:line="270" w:lineRule="atLeast"/>
        <w:ind w:left="270"/>
        <w:rPr>
          <w:rStyle w:val="span"/>
          <w:rFonts w:asciiTheme="minorHAnsi" w:eastAsia="Palatino Linotype" w:hAnsiTheme="minorHAnsi" w:cstheme="minorHAnsi"/>
          <w:color w:val="262626" w:themeColor="text1" w:themeTint="D9"/>
        </w:rPr>
      </w:pPr>
      <w:r w:rsidRPr="00C70B12">
        <w:rPr>
          <w:rStyle w:val="span"/>
          <w:rFonts w:asciiTheme="minorHAnsi" w:eastAsia="Palatino Linotype" w:hAnsiTheme="minorHAnsi" w:cstheme="minorHAnsi"/>
          <w:color w:val="262626" w:themeColor="text1" w:themeTint="D9"/>
        </w:rPr>
        <w:t xml:space="preserve">Permanent Address </w:t>
      </w:r>
      <w:r w:rsidR="0044547E">
        <w:rPr>
          <w:rStyle w:val="span"/>
          <w:rFonts w:asciiTheme="minorHAnsi" w:eastAsia="Palatino Linotype" w:hAnsiTheme="minorHAnsi" w:cstheme="minorHAnsi"/>
          <w:color w:val="262626" w:themeColor="text1" w:themeTint="D9"/>
        </w:rPr>
        <w:t>–</w:t>
      </w:r>
    </w:p>
    <w:p w14:paraId="622F81CB" w14:textId="77777777" w:rsidR="0044547E" w:rsidRDefault="0044547E" w:rsidP="0044547E">
      <w:pPr>
        <w:shd w:val="clear" w:color="auto" w:fill="FFFFFF"/>
        <w:spacing w:line="270" w:lineRule="atLeast"/>
        <w:ind w:firstLine="720"/>
        <w:rPr>
          <w:rStyle w:val="spancompanyname"/>
          <w:rFonts w:asciiTheme="minorHAnsi" w:eastAsia="Tahoma" w:hAnsiTheme="minorHAnsi" w:cstheme="minorHAnsi"/>
          <w:color w:val="262626" w:themeColor="text1" w:themeTint="D9"/>
        </w:rPr>
      </w:pPr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 xml:space="preserve">14/1 Abbas Tayyab </w:t>
      </w:r>
      <w:proofErr w:type="spellStart"/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ali</w:t>
      </w:r>
      <w:proofErr w:type="spellEnd"/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 xml:space="preserve"> </w:t>
      </w:r>
      <w:proofErr w:type="spellStart"/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gali</w:t>
      </w:r>
      <w:proofErr w:type="spellEnd"/>
      <w:r w:rsidRPr="00C70B12"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 xml:space="preserve"> no. 3, Barnagar, Ujjain, MP – 456771.</w:t>
      </w:r>
    </w:p>
    <w:p w14:paraId="72EB1330" w14:textId="6EA3DCC8" w:rsidR="0044547E" w:rsidRDefault="0044547E" w:rsidP="0044547E">
      <w:pPr>
        <w:shd w:val="clear" w:color="auto" w:fill="FFFFFF"/>
        <w:spacing w:line="270" w:lineRule="atLeast"/>
        <w:ind w:firstLine="270"/>
        <w:rPr>
          <w:rStyle w:val="spancompanyname"/>
          <w:rFonts w:asciiTheme="minorHAnsi" w:eastAsia="Tahoma" w:hAnsiTheme="minorHAnsi" w:cstheme="minorHAnsi"/>
          <w:color w:val="262626" w:themeColor="text1" w:themeTint="D9"/>
        </w:rPr>
      </w:pPr>
      <w:r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>Passport Detail –</w:t>
      </w:r>
    </w:p>
    <w:p w14:paraId="196CCBC6" w14:textId="27C17E69" w:rsidR="0044547E" w:rsidRPr="00C70B12" w:rsidRDefault="0044547E" w:rsidP="005411E0">
      <w:pPr>
        <w:shd w:val="clear" w:color="auto" w:fill="FFFFFF"/>
        <w:spacing w:line="270" w:lineRule="atLeast"/>
        <w:ind w:left="270"/>
        <w:rPr>
          <w:rStyle w:val="span"/>
          <w:rFonts w:asciiTheme="minorHAnsi" w:eastAsia="Palatino Linotype" w:hAnsiTheme="minorHAnsi" w:cstheme="minorHAnsi"/>
          <w:color w:val="262626" w:themeColor="text1" w:themeTint="D9"/>
        </w:rPr>
      </w:pPr>
      <w:r>
        <w:rPr>
          <w:rStyle w:val="span"/>
          <w:rFonts w:asciiTheme="minorHAnsi" w:eastAsia="Palatino Linotype" w:hAnsiTheme="minorHAnsi" w:cstheme="minorHAnsi"/>
          <w:color w:val="262626" w:themeColor="text1" w:themeTint="D9"/>
        </w:rPr>
        <w:tab/>
        <w:t>K7852195 | 23-08-2023 | Bhopal</w:t>
      </w:r>
    </w:p>
    <w:p w14:paraId="25357530" w14:textId="68B30D51" w:rsidR="0044547E" w:rsidRPr="00C70B12" w:rsidRDefault="0044547E" w:rsidP="0044547E">
      <w:pPr>
        <w:shd w:val="clear" w:color="auto" w:fill="FFFFFF"/>
        <w:spacing w:line="270" w:lineRule="atLeast"/>
        <w:rPr>
          <w:rStyle w:val="spancompanyname"/>
          <w:rFonts w:asciiTheme="minorHAnsi" w:eastAsia="Tahoma" w:hAnsiTheme="minorHAnsi" w:cstheme="minorHAnsi"/>
          <w:color w:val="262626" w:themeColor="text1" w:themeTint="D9"/>
        </w:rPr>
      </w:pPr>
      <w:r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ab/>
      </w:r>
      <w:r>
        <w:rPr>
          <w:rStyle w:val="spancompanyname"/>
          <w:rFonts w:asciiTheme="minorHAnsi" w:eastAsia="Tahoma" w:hAnsiTheme="minorHAnsi" w:cstheme="minorHAnsi"/>
          <w:color w:val="262626" w:themeColor="text1" w:themeTint="D9"/>
        </w:rPr>
        <w:tab/>
      </w:r>
    </w:p>
    <w:p w14:paraId="16883C8D" w14:textId="0387A3B3" w:rsidR="00167E8F" w:rsidRPr="00C70B12" w:rsidRDefault="00167E8F" w:rsidP="00167E8F">
      <w:pPr>
        <w:shd w:val="clear" w:color="auto" w:fill="FFFFFF"/>
        <w:spacing w:line="270" w:lineRule="atLeast"/>
        <w:rPr>
          <w:rStyle w:val="spancompanyname"/>
          <w:rFonts w:asciiTheme="minorHAnsi" w:eastAsia="Tahoma" w:hAnsiTheme="minorHAnsi" w:cstheme="minorHAnsi"/>
          <w:color w:val="262626" w:themeColor="text1" w:themeTint="D9"/>
        </w:rPr>
      </w:pPr>
    </w:p>
    <w:tbl>
      <w:tblPr>
        <w:tblStyle w:val="TableGrid"/>
        <w:tblpPr w:leftFromText="187" w:rightFromText="187" w:vertAnchor="page" w:tblpY="122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C70B12" w:rsidRPr="00C70B12" w14:paraId="12E02FE8" w14:textId="77777777" w:rsidTr="00894396">
        <w:tc>
          <w:tcPr>
            <w:tcW w:w="10296" w:type="dxa"/>
          </w:tcPr>
          <w:p w14:paraId="5C836C0B" w14:textId="77777777" w:rsidR="00167E8F" w:rsidRPr="00C70B12" w:rsidRDefault="00167E8F" w:rsidP="00894396">
            <w:pPr>
              <w:pStyle w:val="spanpaddedline"/>
              <w:tabs>
                <w:tab w:val="right" w:pos="10080"/>
              </w:tabs>
              <w:spacing w:line="360" w:lineRule="atLeast"/>
              <w:rPr>
                <w:rFonts w:asciiTheme="minorHAnsi" w:eastAsia="Tahoma" w:hAnsiTheme="minorHAnsi" w:cstheme="minorHAnsi"/>
                <w:color w:val="262626" w:themeColor="text1" w:themeTint="D9"/>
                <w:sz w:val="22"/>
                <w:szCs w:val="22"/>
              </w:rPr>
            </w:pPr>
          </w:p>
          <w:p w14:paraId="38D4BF35" w14:textId="77777777" w:rsidR="00167E8F" w:rsidRPr="0044547E" w:rsidRDefault="00167E8F" w:rsidP="0044547E">
            <w:pPr>
              <w:pStyle w:val="divdocumentdivsectiontitle"/>
              <w:pBdr>
                <w:top w:val="single" w:sz="2" w:space="1" w:color="auto"/>
              </w:pBdr>
              <w:shd w:val="clear" w:color="auto" w:fill="D9D9D9" w:themeFill="background1" w:themeFillShade="D9"/>
              <w:tabs>
                <w:tab w:val="right" w:pos="90"/>
              </w:tabs>
              <w:spacing w:before="180" w:after="100"/>
              <w:rPr>
                <w:rStyle w:val="span"/>
                <w:rFonts w:asciiTheme="majorHAnsi" w:eastAsia="Palatino Linotype" w:hAnsiTheme="majorHAnsi" w:cstheme="majorHAnsi"/>
                <w:sz w:val="28"/>
                <w:szCs w:val="28"/>
              </w:rPr>
            </w:pPr>
            <w:r w:rsidRPr="0044547E">
              <w:rPr>
                <w:rStyle w:val="span"/>
                <w:rFonts w:asciiTheme="majorHAnsi" w:eastAsia="Palatino Linotype" w:hAnsiTheme="majorHAnsi" w:cstheme="majorHAnsi"/>
                <w:color w:val="262626" w:themeColor="text1" w:themeTint="D9"/>
                <w:sz w:val="28"/>
                <w:szCs w:val="28"/>
              </w:rPr>
              <w:t>Declaration</w:t>
            </w:r>
          </w:p>
          <w:p w14:paraId="54B82C98" w14:textId="77777777" w:rsidR="00167E8F" w:rsidRPr="00C70B12" w:rsidRDefault="00167E8F" w:rsidP="00894396">
            <w:pPr>
              <w:pStyle w:val="p"/>
              <w:spacing w:line="360" w:lineRule="atLeast"/>
              <w:ind w:left="171"/>
              <w:rPr>
                <w:rStyle w:val="spancompanyname"/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Style w:val="spancompanyname"/>
                <w:rFonts w:asciiTheme="minorHAnsi" w:eastAsia="Tahoma" w:hAnsiTheme="minorHAnsi" w:cstheme="minorHAnsi"/>
                <w:color w:val="262626" w:themeColor="text1" w:themeTint="D9"/>
              </w:rPr>
              <w:t>I hereby declare that above information is correct to the best of my knowledge and belief. </w:t>
            </w:r>
          </w:p>
          <w:p w14:paraId="3893A2FA" w14:textId="77777777" w:rsidR="00167E8F" w:rsidRPr="00C70B12" w:rsidRDefault="00167E8F" w:rsidP="00894396">
            <w:pPr>
              <w:pStyle w:val="p"/>
              <w:spacing w:line="360" w:lineRule="atLeast"/>
              <w:ind w:left="720"/>
              <w:jc w:val="right"/>
              <w:rPr>
                <w:rStyle w:val="spancompanyname"/>
                <w:rFonts w:asciiTheme="minorHAnsi" w:eastAsia="Tahoma" w:hAnsiTheme="minorHAnsi" w:cstheme="minorHAnsi"/>
                <w:color w:val="262626" w:themeColor="text1" w:themeTint="D9"/>
              </w:rPr>
            </w:pPr>
            <w:r w:rsidRPr="00C70B12">
              <w:rPr>
                <w:rStyle w:val="spancompanyname"/>
                <w:rFonts w:asciiTheme="minorHAnsi" w:eastAsia="Tahoma" w:hAnsiTheme="minorHAnsi" w:cstheme="minorHAnsi"/>
                <w:color w:val="262626" w:themeColor="text1" w:themeTint="D9"/>
              </w:rPr>
              <w:t>-</w:t>
            </w:r>
            <w:r w:rsidRPr="00C70B12">
              <w:rPr>
                <w:rStyle w:val="spanprogramline"/>
                <w:rFonts w:asciiTheme="minorHAnsi" w:eastAsia="Tahoma" w:hAnsiTheme="minorHAnsi" w:cstheme="minorHAnsi"/>
                <w:color w:val="262626" w:themeColor="text1" w:themeTint="D9"/>
                <w:sz w:val="22"/>
                <w:szCs w:val="22"/>
              </w:rPr>
              <w:t>Mufazzal Hussain</w:t>
            </w:r>
          </w:p>
        </w:tc>
      </w:tr>
    </w:tbl>
    <w:p w14:paraId="059FBF88" w14:textId="77777777" w:rsidR="00167E8F" w:rsidRPr="00C70B12" w:rsidRDefault="00167E8F" w:rsidP="00167E8F">
      <w:pPr>
        <w:shd w:val="clear" w:color="auto" w:fill="FFFFFF"/>
        <w:spacing w:line="270" w:lineRule="atLeast"/>
        <w:rPr>
          <w:rStyle w:val="spancompanyname"/>
          <w:rFonts w:asciiTheme="minorHAnsi" w:eastAsia="Tahoma" w:hAnsiTheme="minorHAnsi" w:cstheme="minorHAnsi"/>
          <w:color w:val="262626" w:themeColor="text1" w:themeTint="D9"/>
        </w:rPr>
      </w:pPr>
    </w:p>
    <w:sectPr w:rsidR="00167E8F" w:rsidRPr="00C70B12" w:rsidSect="008C2706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C2D3" w14:textId="77777777" w:rsidR="00BB5861" w:rsidRDefault="00BB5861" w:rsidP="00B6519D">
      <w:pPr>
        <w:spacing w:line="240" w:lineRule="auto"/>
      </w:pPr>
      <w:r>
        <w:separator/>
      </w:r>
    </w:p>
  </w:endnote>
  <w:endnote w:type="continuationSeparator" w:id="0">
    <w:p w14:paraId="3ED66067" w14:textId="77777777" w:rsidR="00BB5861" w:rsidRDefault="00BB5861" w:rsidP="00B65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5E58" w14:textId="77777777" w:rsidR="00BB5861" w:rsidRDefault="00BB5861" w:rsidP="00B6519D">
      <w:pPr>
        <w:spacing w:line="240" w:lineRule="auto"/>
      </w:pPr>
      <w:r>
        <w:separator/>
      </w:r>
    </w:p>
  </w:footnote>
  <w:footnote w:type="continuationSeparator" w:id="0">
    <w:p w14:paraId="76357E0B" w14:textId="77777777" w:rsidR="00BB5861" w:rsidRDefault="00BB5861" w:rsidP="00B651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1B7A96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820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9A6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B0E5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8CB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AC1A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6AF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4E9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8A76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F7662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1C6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9A3C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B64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889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3AB6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ACB0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00DC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2A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D0C47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8A3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D06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4CA1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C2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22CA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C2BD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C67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C40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008F2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16C3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5E34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00F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0273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A4DA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980E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18E0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6C0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59E1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1C5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44C0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A4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262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888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A25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6A6C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5A3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83243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248C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0006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94E3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40B2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684F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019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DAEE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5AD9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6D417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3CB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4044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46BB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FE1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F40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C0C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CA04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D80E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E382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EEF6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14C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9C9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1465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246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104B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C6C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241F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6F600F7"/>
    <w:multiLevelType w:val="hybridMultilevel"/>
    <w:tmpl w:val="FE6C2456"/>
    <w:lvl w:ilvl="0" w:tplc="4DCC0D8C">
      <w:start w:val="2"/>
      <w:numFmt w:val="bullet"/>
      <w:lvlText w:val="-"/>
      <w:lvlJc w:val="left"/>
      <w:pPr>
        <w:ind w:left="720" w:hanging="360"/>
      </w:pPr>
      <w:rPr>
        <w:rFonts w:ascii="Calibri Light" w:eastAsia="Tahom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979D1"/>
    <w:multiLevelType w:val="hybridMultilevel"/>
    <w:tmpl w:val="B32AE936"/>
    <w:lvl w:ilvl="0" w:tplc="9EBADDAC">
      <w:start w:val="2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20"/>
    <w:rsid w:val="0006673B"/>
    <w:rsid w:val="00067DED"/>
    <w:rsid w:val="000A6A5E"/>
    <w:rsid w:val="00141A16"/>
    <w:rsid w:val="00152E46"/>
    <w:rsid w:val="00167E8F"/>
    <w:rsid w:val="00191E52"/>
    <w:rsid w:val="001A096C"/>
    <w:rsid w:val="001A6DF3"/>
    <w:rsid w:val="00281773"/>
    <w:rsid w:val="002D5232"/>
    <w:rsid w:val="003057B4"/>
    <w:rsid w:val="003219BA"/>
    <w:rsid w:val="00344D20"/>
    <w:rsid w:val="00381F1D"/>
    <w:rsid w:val="003B064C"/>
    <w:rsid w:val="003D7791"/>
    <w:rsid w:val="00434D3B"/>
    <w:rsid w:val="00437DA9"/>
    <w:rsid w:val="0044547E"/>
    <w:rsid w:val="0048326E"/>
    <w:rsid w:val="004B052E"/>
    <w:rsid w:val="005411E0"/>
    <w:rsid w:val="005B5CF9"/>
    <w:rsid w:val="005F5BBA"/>
    <w:rsid w:val="00605EB3"/>
    <w:rsid w:val="00627697"/>
    <w:rsid w:val="006942FA"/>
    <w:rsid w:val="007260F8"/>
    <w:rsid w:val="00732EC0"/>
    <w:rsid w:val="0074152B"/>
    <w:rsid w:val="00744818"/>
    <w:rsid w:val="00755256"/>
    <w:rsid w:val="007732F5"/>
    <w:rsid w:val="007F59F4"/>
    <w:rsid w:val="00806601"/>
    <w:rsid w:val="008A40C5"/>
    <w:rsid w:val="008B6CED"/>
    <w:rsid w:val="008C2706"/>
    <w:rsid w:val="008C2B52"/>
    <w:rsid w:val="00901576"/>
    <w:rsid w:val="009044A5"/>
    <w:rsid w:val="0095190D"/>
    <w:rsid w:val="0097422A"/>
    <w:rsid w:val="00A25D32"/>
    <w:rsid w:val="00A32844"/>
    <w:rsid w:val="00A63833"/>
    <w:rsid w:val="00AA5FFC"/>
    <w:rsid w:val="00AB4034"/>
    <w:rsid w:val="00AD7FEE"/>
    <w:rsid w:val="00B55CB7"/>
    <w:rsid w:val="00B6519D"/>
    <w:rsid w:val="00BB3D20"/>
    <w:rsid w:val="00BB5861"/>
    <w:rsid w:val="00BE45AF"/>
    <w:rsid w:val="00C70B12"/>
    <w:rsid w:val="00CB23F4"/>
    <w:rsid w:val="00CB7C5C"/>
    <w:rsid w:val="00D37A3E"/>
    <w:rsid w:val="00D81B78"/>
    <w:rsid w:val="00E10DD8"/>
    <w:rsid w:val="00E14300"/>
    <w:rsid w:val="00E33E78"/>
    <w:rsid w:val="00E64F3C"/>
    <w:rsid w:val="00E77649"/>
    <w:rsid w:val="00EC2EC2"/>
    <w:rsid w:val="00F41557"/>
    <w:rsid w:val="00F77DC2"/>
    <w:rsid w:val="00F9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5991"/>
  <w15:docId w15:val="{2900C718-35F1-4FB6-9898-9EA723C3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18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right"/>
    </w:pPr>
    <w:rPr>
      <w:color w:val="336699"/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rPr>
      <w:color w:val="336699"/>
    </w:rPr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color w:val="336699"/>
    </w:rPr>
  </w:style>
  <w:style w:type="character" w:customStyle="1" w:styleId="datesWrapper">
    <w:name w:val="datesWrapper"/>
    <w:basedOn w:val="DefaultParagraphFont"/>
  </w:style>
  <w:style w:type="character" w:customStyle="1" w:styleId="divdocumentjobdates">
    <w:name w:val="div_document_jobdates"/>
    <w:basedOn w:val="DefaultParagraphFont"/>
    <w:rPr>
      <w:color w:val="336699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A32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1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19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51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9D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3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14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mufazz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7929-1DF1-4252-9ADD-F48A5637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Mufazzal Hussain</vt:lpstr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Mufazzal Hussain</dc:title>
  <dc:creator>mufazzal hussain</dc:creator>
  <cp:lastModifiedBy>mufazzal hussain</cp:lastModifiedBy>
  <cp:revision>15</cp:revision>
  <cp:lastPrinted>2018-12-09T05:54:00Z</cp:lastPrinted>
  <dcterms:created xsi:type="dcterms:W3CDTF">2018-12-08T13:58:00Z</dcterms:created>
  <dcterms:modified xsi:type="dcterms:W3CDTF">2019-02-11T18:18:00Z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//+/">
    <vt:lpwstr>Qd4fr+mODIAAA==</vt:lpwstr>
  </property>
  <property fmtid="{D5CDD505-2E9C-101B-9397-08002B2CF9AE}" pid="3" name="0W+2R">
    <vt:lpwstr>0ZFiDIQGi/md6/kxDpH29LyyPYftjAu53Nhhmw+gsF5OSkOjpA7OPuGWb3TZ66muFSQtC4GE6QOoya4M0IhFgqaIkZdPB5Cq8pbI78ToJQZt2xV+T62EQOuO/XOzRaOKCr/P9jKiujaPIyVjLfJMe0OVL/sJ5lHBIL3iUBOhpUvWJ2Y2n+YCgQkEPCp9Y0+kJkBLVXNMnJxZltizl1DUygTM276Su/EkzIyr9nrVUPZNlHEbjfo0u2Ia2FDEnl4</vt:lpwstr>
  </property>
  <property fmtid="{D5CDD505-2E9C-101B-9397-08002B2CF9AE}" pid="4" name="14hoQ">
    <vt:lpwstr>qtxAb3mkEJmgdw6lTz3Ndg8Jal/1hth8TmeRFttGnGfvQL/1dIfQpIsNAHbDqx8BNtqfN19D7O9vbABeZ11eSvn0Vkswl+QwCnSSfEDPWtZPZycaQ/dYmLiM/cIlKT4slZipsbYUcuGXa+7IUviTBhhYldVCkeFHDWZdzceCTyO38TdBWWVqrj/Qc1+s5m2NTVhoJFWpM1wAG20P6jMDLuV8EmU+x0nrYKLmyQx9OWe6E0Sr4kNu4a9m2T1xgM6</vt:lpwstr>
  </property>
  <property fmtid="{D5CDD505-2E9C-101B-9397-08002B2CF9AE}" pid="5" name="14Vtp">
    <vt:lpwstr>mI9zJDmsd4hvx1wwmlwx5XE8+9p7cQ8GgwHG3648CzPk2tm4Lo6EBGNwxoZvJgV4ciR1RDoCmrxIeNdDbwhXN/TqcG/WIFYx3maViuz+SlMPQEKm+cmQpmZnTcnVSfCaPLWIQfhnJ59vPodbby00Sgb3MmjC3QN6hl81V6JfSegj2f/UY4938C0KWSEWsdsUMwxFVLegIE47yh78RLCab5dDfHBRZmvitAJWXcAcY24HEp39ddmuNb/vucB5veF</vt:lpwstr>
  </property>
  <property fmtid="{D5CDD505-2E9C-101B-9397-08002B2CF9AE}" pid="6" name="1xgM6">
    <vt:lpwstr>ORtkCU97pdNd7q1EC/DHwfM2ZPTnFyLXuCXLsoUeZiTuSj5N0D69oCrfZqFMPJTHo+mhDdIxzRDs2q/eidW4HUONsTctkwssgAP7bpOQcaT6UsBa6tgfmn0V9V9DfXZEgPM93fwmewvQrbWwSqxgv+7Y+oaAGeXj0oDvvbziaBa/nrlTK60UaNzy0cGngXrpAeQ/JZTiwc/w7y68AQYYjLT8NcnrN1aWrdkBHPBF379ROIgBJOte/F09zeWjXDP</vt:lpwstr>
  </property>
  <property fmtid="{D5CDD505-2E9C-101B-9397-08002B2CF9AE}" pid="7" name="2u4iU">
    <vt:lpwstr>4xyyedsNxn2u717W1JHMZnJrrSRTldZO+9KrkOrpIXBXFFJGkYfiCaxDQZ0v7TcypyaZJ9D1lXV3DaIEN6h1hrfl0vAQy/asY+zJgx8G+clxKY56sd12hQEbP66wgO7u+W1nG68pqnSVzCxKbPiXF4FPLNnrViITiSWsH/btxjTMybpRjPSbXYFFP004zCsg8kbiCPcvV+zpAU0pEUt8KdYNXOQurV9ch3D723qPyyTU206D6H59LfpHWmEFxKJ</vt:lpwstr>
  </property>
  <property fmtid="{D5CDD505-2E9C-101B-9397-08002B2CF9AE}" pid="8" name="33GRx">
    <vt:lpwstr>yCuNy+FazQXIz9/8rlrXRaVPAbE/RgcqY1g6mDZT+Ar8osjR9bm8CsDpboiJx/h9uSChIn7ZeL4Goj7De23R5csWmg5OKhJqWI9HX/Z+IbFShgYHWwa2kLSyAdAfIgGRUtAsiVFEEX12+q7tZnfRTlCkWWcSwFG1qMcH9znJFdvBn9iMT5GzT0f6NQmJP98dr49K2V0WYwuaY7TP0+FHzPDHeqQkJiEr2TpDLV+/2Z+u1QDVwfdViMbnnv14hoQ</vt:lpwstr>
  </property>
  <property fmtid="{D5CDD505-2E9C-101B-9397-08002B2CF9AE}" pid="9" name="5kl1A">
    <vt:lpwstr>09Lc+uroMAqo3KoNWgM0BjgrI7t6yMvr1JOIUbPD+8vPTXAn5cdXPtB9Fj0sq9b95wKwh/WviPBVYldo1MxClP35NFjwfnFMBvAFHW+SBbMl9xxnUyIoYNd8S3EwBM5J24s85a6+YnKLJ836gULDSU76ULVpzsof7LhIcs0aUpVEdeh8MgTQqZ5Vb8D+7KIUhLz+kOwj8yoTFOOJvNJm9xMFwaYOsH3NZjBvue1H0/zgYqP0Mgvr23H8aJdcIIE</vt:lpwstr>
  </property>
  <property fmtid="{D5CDD505-2E9C-101B-9397-08002B2CF9AE}" pid="10" name="6vDlg">
    <vt:lpwstr>ngWWNyPA8taHs3CTJ41hC1S13IrMwr0B8rUCeeoP/fPEmX5T/hEW62unU9orQNv5C4tBhKJg1PIV3w/FFrTy6SV0HtehFHe8BMMyPj8tbYy9P3O7m+2DzL86lhLw8DsR6we3bboDThiVADktOOZvSqVK3hGRLE5eTmUkvkAt1UNUWSWwGzuhvfp9M0SIBjcWG73YuKgFuNOec6fqtTxu4x16+OvHfTOA6INUd2h7jBcOslqkNJuMIlkW4cI3AM1</vt:lpwstr>
  </property>
  <property fmtid="{D5CDD505-2E9C-101B-9397-08002B2CF9AE}" pid="11" name="7P0Mf">
    <vt:lpwstr>falxOe9TXZ3bz8McG3/sobyC8VOaXy7+IxkukWbtaTY0fGgfPG8ZXWvxiQNSN7Lqry3I+47eEPwivlyOi3GrVzeW2TnbJZwfFAz7iULO5Yv3InrPmBruFkGwlyVv7lF1SSj4wSVzDFYM7JLTU3TBs0vuzQyVAWdOFl26d/sij62pPk/zdQbXS0cSvYvjlYjEdu0XaJk2GK50uwj9Oulh2Q5LKQRU6Soy3k5YRxMDn1wDUGFMZ7Zmh4JzHsJalaf</vt:lpwstr>
  </property>
  <property fmtid="{D5CDD505-2E9C-101B-9397-08002B2CF9AE}" pid="12" name="7tUp1">
    <vt:lpwstr>3OQd5cy0Tr9FMzpLpwAP+/OXy7ZhU/alH4zjL2AF6RZYZlfbhuWkvSj8CiMJhBqN8yq5119R0Ovqp5XFS0H2A3eIz0/ulR5U2HOL1zG12zCQ79yhe63JAeiscfTcwshN8m623WDMHyVLKg7D9kDylG+5bMpk1nvVaX8u8fNUt2y7qZy+Aoa+/gZ1Ncec+rtwGyumC3+B82yq+PLwTrPWYG2s7yJzQHfhEcJwMXzfJKatZDVAblTNF/k0K4x69uj</vt:lpwstr>
  </property>
  <property fmtid="{D5CDD505-2E9C-101B-9397-08002B2CF9AE}" pid="13" name="9EDlh">
    <vt:lpwstr>ffQN076slPvja65dc/Nh+ekA9acoJa8klNePZOhOnkK8b1a2cX+27aUpYJOhcmT4PXggAOe5bkSCp0ONzv2pt/DP+6bAR00MSH9iF5YPvTIduejjL/fE1ypJcqjRw+BKUgMPtfnmUPiUpF4Z2/kKwWGBfssbqyrBxG0bmvru9/kI9wQm1dKIV3g3xFb7B2CFSjSvD6S1pIviLjC7bycA6zsmEF6IfYScDridEWDOcngoWKa/JR7WstOZMOnzlO5</vt:lpwstr>
  </property>
  <property fmtid="{D5CDD505-2E9C-101B-9397-08002B2CF9AE}" pid="14" name="9NUhQ">
    <vt:lpwstr>DvCRmyEbSj7bwNcyxzejTpjvpXM0fh/iQdRIfQ+mLUCWfA2dYD+floC2CV2oD9Qnqln0Tp0TAt8axMcXbPXf8ifNrj3iukD0MaEw3yGCDGaQCpYDsPCPEGYzWuqNGjSLQ0VLgdqMlxjg2D0Al2k7KxET1WASTxcp8ggrE/AvOgsuS/bsTCurZikml0VLIU+49ce/jFFTZByFRXbBWUw4sECfqLgN85N2E/SM3EgZ+EWNKysTUjeDnUVHwM5kl1A</vt:lpwstr>
  </property>
  <property fmtid="{D5CDD505-2E9C-101B-9397-08002B2CF9AE}" pid="15" name="AERUG">
    <vt:lpwstr>wX++ehgmj0ZC5GKTSY4ipaRA+skaOlGdalSgt+D5GukAYV8n0kUGDqsyerfeGnPEzc7blu1ab6mwGKM3XsXpGAjs9b775BY8+C7j0rRKjTwOUD5V5NKMsOq2ROk5hmS/by6yaAP80wkdzoQD0fk5PZr6kzkBPe+JSYLlJ8OKdC+8+1LVzzs+tMI8cSEtMeGwcwg6lmsxu6HNflLfp+fKaPMk8oSihACUh0uVLkgX0gHWgyRSKgB9fbhke933GRx</vt:lpwstr>
  </property>
  <property fmtid="{D5CDD505-2E9C-101B-9397-08002B2CF9AE}" pid="16" name="B5veF">
    <vt:lpwstr>fsI7n4TQpybn3y2X2FD9kjY3xESeTp/ELttLcxdMHGZ4nfGkaiHeRwztUSPtkreNQTwFqRTcVROS8C1QBnKC7rDBsWu0+HdlEwEDmOUJXCpH2TlXIpLIdMiS0xjXjOcj3dzkXKpm54SV3XErraqwg+1u0Az7Fm/ZyrGdbNrqUwlDoI8+hsJs2SmVLsQc/MyNd8MqRGBM9hKtFPqh95A+1Svbi0SP+7PB7FkolI4LeskjcHLP8UiqWgNpNQeQgyB</vt:lpwstr>
  </property>
  <property fmtid="{D5CDD505-2E9C-101B-9397-08002B2CF9AE}" pid="17" name="BdCTK">
    <vt:lpwstr>z+ObHTYIcAQPUl/Ssrx8SoOjs6GNHbrhWCd2iyJSLKECyOiBvE6789lhtRklrzvFpO+UArpEHICeCEtE/OagL6WjixW3MBQ5O4AKXnfxyXuut3HaZXwSTBw4ES09KS93ZfyHCBPeTC5TXYrzEjPYQyVLyfIIhEjC0OdhHPdriExcxwIEojhukhUJASDeL2AVzXQP1ey1h+/atTI1ba8+axRj9Phu/xjcpKCLpKlA0xGXvZUU8WSxSd1vT7YVGFj</vt:lpwstr>
  </property>
  <property fmtid="{D5CDD505-2E9C-101B-9397-08002B2CF9AE}" pid="18" name="bDMfM">
    <vt:lpwstr>mpXZpx3JqoZ9TH70jokKkvFd/y5RvNMsv5RX2KNuKM5BpUzFTpF2Ovc3CNUgdBiJwL7+VFGRNAlrKvZB8UZCurVUDAjPYz47rO0DhORjLPBpfnWDx6WocnMSK+LOOJdat72AnzoDV0dKxQSZBbzp3xsqRW2aoPXZW8kEJ0+8NRUuLLXjCUb14n2W/mjA5YzAs+UCvLyPmLllKQHdIbpXAc24oVuD12TX/KuEbzE0lY57Vijb+uCvVa1K+rJlphK</vt:lpwstr>
  </property>
  <property fmtid="{D5CDD505-2E9C-101B-9397-08002B2CF9AE}" pid="19" name="Bq8FT">
    <vt:lpwstr>5F0BPa7YpIJ2eaJSyN5jr7yVNlZoenBkGfPLNZ2qTS/OuMGE2TsuNhlY1ZFw3ciF57CPDhQoWMSdO0ejIR89X1DC6TgfhxOpNdrP1L1tSYiSh9aFlUarKV/Ry2D6APNag046cacEAYsa3AcPif5AW2dq6/dWu2laszgLLqEdWvkxRBmobh7371XpC0JX29fn56pGhz+WYGbFbyejG4vCAt3VbRP+MnVDr96QAcnjCYgjPE123LEPKM1PSgXoHQk</vt:lpwstr>
  </property>
  <property fmtid="{D5CDD505-2E9C-101B-9397-08002B2CF9AE}" pid="20" name="dcIIE">
    <vt:lpwstr>CdiQS2EVu0OhKKuOO+47LP9mRX+uHwAy+sgCBt3vUtfn5TPhSJCYWquCiIj2TGkoSs+4P4165CpUJen3k0tOVp57YlEOMpw4o80fiPebhxh3PaHl1Q5WZRNx2EFFROncaRUQxLeEl4HjtCFiLaJQD7C2pr1ivgAUZOJ1b5UbYAZ5h5s5gbF9L0hUIbaz7BAXswbPd+PYxkWckfKUE4QeRqekAaFgmj+soFuZXwmfgmSCxGFBhzcPiZC5LDwfxVG</vt:lpwstr>
  </property>
  <property fmtid="{D5CDD505-2E9C-101B-9397-08002B2CF9AE}" pid="21" name="DEnl4">
    <vt:lpwstr>ADA+K65silTGaU5d0gy5YcOdL6M/x9+FG0Y3CV5zXegN8pNpo6hemOfN8hpg1xxjaNYOQY54eJKAhvBhAmDLKbNJo9yFL7EJ5XdWYohdVefNUZ0ZOy3fz9jPtOE4SbJnuwR6Q4t0thvzIROPPoUHO/Is+vbo1Rqs6hhAeRerqNRBqOyYujQfch3SvpQxJg4XNJxHAGiHRx00B5e4W8o5Npftv01zKmUXO2JzKO789xf2L7PJwgnsYIyF6P0//+/</vt:lpwstr>
  </property>
  <property fmtid="{D5CDD505-2E9C-101B-9397-08002B2CF9AE}" pid="22" name="dxT72">
    <vt:lpwstr>ZL7wRlDyfYAnLkfqvwTqa3oJe4yoog3dbTOA/ANblzzfiQ7vAwplclAX6DLPCD71BwL4MSHA8B6jtyx6H4i9KqACr+7gfn+Mi6Ys8m0eCPIVNFBsxI0hyeBiRfMxVqS859JYqwCP4Ac0Hh1aHlHnV5u/aTK0AqDLT6OV1z2rD89bKgRcGtPagYoj4NfeC86sV84edBqk+wwkRQ7Eqg+zxoVTpnvsECYNlaoVT17YrJ9x7fFSIPqNM5OlyshfayC</vt:lpwstr>
  </property>
  <property fmtid="{D5CDD505-2E9C-101B-9397-08002B2CF9AE}" pid="23" name="EFxKJ">
    <vt:lpwstr>m7P/otjvQR/zy1/SzDIG2MY/ibnl59ltZP6CcGUxOhlRtA3I1ye6DYBIfhJh3Vpbee+XCk7tkqfXqLVXxUpf9IBaGT1zQeP8q/rbrNGx9S2z/AGZr4OiFSPPsUixg5oMGcjOHkPZgIrvcVuSMgAo3sb06dk1UJhgLeIjq7ZOitZkTPNzhUsnGbRAv8wsuDj5EBoqPVLbTFz4XP3lbaqHpgrc0SNaIUu2gdkEVJQWuPzSnR+qrbH0rLRt4xBdCTK</vt:lpwstr>
  </property>
  <property fmtid="{D5CDD505-2E9C-101B-9397-08002B2CF9AE}" pid="24" name="eQgyB">
    <vt:lpwstr>8LuKPLLNX+aDB5Uz5zLHP+CaiSZcajVpzQKhn7EdsqHSO6wTMHaoHK4Z/6aXvBi0qYtlnvgN7vEBkOzxTd2jLa6VRPbYfocE/QskyauHMJR2SCdgbJx2myGqOOeIrYTqflcrnRENW7a7CZCu2j5VoT0EE6y7yud2EP3rUzIbgxhEMZTJ8x2qWfnFftxrtVjdPQtDiCrJX1MlyGA44rOKIRAV/aGH/3/nFT6peblS8Fj0bfDZroOvKqAeDiIdDTh</vt:lpwstr>
  </property>
  <property fmtid="{D5CDD505-2E9C-101B-9397-08002B2CF9AE}" pid="25" name="F+wUl">
    <vt:lpwstr>ko1xKttvk3gLz5QRl/ApUsR/8rgH22zHqF+E+J6EVpBX5/uw0gJwKZtJ67vtew+n7gmrGdn5GyeNz/r3xXww1sXErnErXGLlgFHHg5WIyabYS7ultPxX9apWrIZ+0ppRkY/nEIWH0phQu/qWdOESdIproI9E/wH8s2HtBINAnEnIDXoy/F8yQRRwAjF24Qi00Kb5QiafvZQJq5WT6Km6eb2qQgMBWDFUl7fn7ptGvCS2DIfM+3tfNN+QewBq8FT</vt:lpwstr>
  </property>
  <property fmtid="{D5CDD505-2E9C-101B-9397-08002B2CF9AE}" pid="26" name="GjZK+">
    <vt:lpwstr>Zgwdz8HPTwITG8q+50cfDQojqes6MxRtvW7BgZqpTzk9X5qKJd1IvQMpekeHF+AEkupApHuasdshiXyrid3t7eyNLnAJvwxNU/b0oOE+Z7HM1sD1N0WEqCGtqlqzoxQ6vRdmFVHgoiHY3zHlC0R+NPvXkOt4yoWfRwvh5AAbHaNuqTwxi3GeMvBDNAoPfjlLYkcwVSUZUPSgymHhVHMulI5SWdgbjhHKZHeG5j60j6DTIyPa5Vn7/Inx7poV8bq</vt:lpwstr>
  </property>
  <property fmtid="{D5CDD505-2E9C-101B-9397-08002B2CF9AE}" pid="27" name="GS4cx">
    <vt:lpwstr>eDuW/Jk5VEwEfyk2m+z4fHHsBXvXqjLYOyjC47tAb0wW4LDtoh2Gd7dWPKwI5rnuo48BAO9v6nLt3mAJRQUUUBPWDzVohLTHLOU3HTe+G9/QfXNwm0hUQF9uq73qSTW3Z8GmnUnMuGHf/utvs65ONExUOT1pP5kRh/rJRQZv/5Uu3jxGwdKCQsUvnm9L2jH3z8Z6uUgw9oKqVADcrVZAvoxmLsUSBjg3dwoCHxjr2lEUa///t+5Fcrj5Vku7l5G</vt:lpwstr>
  </property>
  <property fmtid="{D5CDD505-2E9C-101B-9397-08002B2CF9AE}" pid="28" name="hfayC">
    <vt:lpwstr>sk4i7N8yLrMRfPc63f0EDxwOeehu21PWpeDqcdDksH5bz8rfWcCfsWNRnf3GEWv4+O3Xe0lXIZGZ27yo1wSkI5cMegeqn/tbhESBgBMjswClkkhJgzh+7kCxcso3Q7bIkvcW/Yr4sgye/vurypMY4Ffx4YzeRQ18sdGi/MDTlADzLb3O0I7wTJf2j1z6fdTDD+7gS4nDwRoFFU9Ph9K0/iO+P+11es+zLjb2e+8zfJLZCmH69hIwXbADuR7P0Mf</vt:lpwstr>
  </property>
  <property fmtid="{D5CDD505-2E9C-101B-9397-08002B2CF9AE}" pid="29" name="hulIV">
    <vt:lpwstr>qFfXDOIzBSaaXPurjfBMah9TTY3WrcTYEfPJvZLbh7Uv5/uQibigdivZzck9mgMnIr6y9CbrrRKKY0hb9KxSe6Vy6cc1WvvWpzjII5/gV+SZmx1eDFmuu5hIOkepr9Ot15kPit0HZLGOc+RJFv8AmoOXxZzh7SWqpyTNNzlDnw0+g59o99+7euS+8VWwbG7tDC3FIWjptPrZ7VpSFMPkI3cfWWMm3Xou4mnrXayF+MyBMVlMin3Krtlo310W+2R</vt:lpwstr>
  </property>
  <property fmtid="{D5CDD505-2E9C-101B-9397-08002B2CF9AE}" pid="30" name="I3AM1">
    <vt:lpwstr>kYXO6+fKZqdobz4ixUmO3PUYfUj+OPY9r+e7Zg3u+BaXt8JgXvcs/TznWAUSDC1kGg47PkIoblD4maiKr4hhs8AEeCy+hBbGsAVsS7DkprSb9Qo0LVDp8b6YeH6sOsu4wFhkuIvHFmiKINam53KFNJbu+m2Qb7HREKrdnNbzEEapgOENbFI8CDBH5bEENmGj4iZteL2RYaNfgg59Hzu0fYf1qYHvyH7v3YAMCCrVMPCQbutiM6DNbrzM0y9NUhQ</vt:lpwstr>
  </property>
  <property fmtid="{D5CDD505-2E9C-101B-9397-08002B2CF9AE}" pid="31" name="IdDTh">
    <vt:lpwstr>k/lpuaprIp2HsgDNs9dKZAk/gUIlyep+MtTT02vXsUJCc3AE3bABI7l0X5LXFjF04yla+aqjIQ3d0PWKso1QdCSPOIm+JFRc0ZdLEci5TTNR3uySyPuXFUcmbuLfAJFsosqA0vS5NwpAVVK2KAZzYPkT5cHuFawKBv5U/id3BYDQihTXd/mvpPpJa3t76bwEeyewlpYo6Aw7bi1KCGt5EpatJJfYgAzQp7Eye74Z5m/ksb++u0LkkLh33sGjZK+</vt:lpwstr>
  </property>
  <property fmtid="{D5CDD505-2E9C-101B-9397-08002B2CF9AE}" pid="32" name="IFnKY">
    <vt:lpwstr>y2uUWxM3N0aljdUo5i/IBmJ7KmPLebVKsSolGct9pbD/vVAIEto6lI9WxCZ6hnE6+1NPtSyoXnMZ0f+opbPZgyEbn7eoHWeBIoI7NGaoPdBwoYCznIRN/LDRoLw86WAqGQ701Pt8VeR9Va0/WEyw+45BBw7YT+GDe0aHgRik1+nBU59OeTOa8JJxSdOQ4wU7tPNzBepjCz8BVyI0b0MpW1aLVVlerj1fHznJmsaGUn0dBaLkeBfPjYKPHBJd3Pb</vt:lpwstr>
  </property>
  <property fmtid="{D5CDD505-2E9C-101B-9397-08002B2CF9AE}" pid="33" name="Jalaf">
    <vt:lpwstr>AK1VZ9tSWJqc3W8TjfPLf8+fGVhLEW8qeKP5G9RQUynTBwCkk/aq+Sg455lFyfN+iUQrnrxkZpBMoRqqEejHUM47HW3xlXONT9DZJCs24UEa/zmTtrLWVwV6z4mxcOJx7wlucBSkvJZHj3J6eQOFxiNe7y3TOihxyV8sYE4BDJ5P5q+hAGZxWkvv3ZXyYKeT/fVnP7GifIeZd+kSMueieyWjXiGakEZSUObeXYXKBPxXjvJiKaMT0sPznZ2u4iU</vt:lpwstr>
  </property>
  <property fmtid="{D5CDD505-2E9C-101B-9397-08002B2CF9AE}" pid="34" name="Jd3Pb">
    <vt:lpwstr>7bNmYptx6ZW2VFTAs782Dh8DCkX+V5XgA9YTPShhLDsOX7JmCFQudJ65u3g1NqJImJplOcGrcjEbQWByBlVlc0ijrR1apk9xy1oIOgXioP1R0gdjVQgtZwLZJGwztFjnkjIW4QyTZxi3TEQQLQTr7y4Zp3xmNMEOtHEBKUFnVZvjVF83qSoTG5hXWiNhX4u/3HvIYP8nd2FjYzHsR7tapU1vktdWEuh6F0AZjQvvePquToQCfSoBHbI6Lp14Vtp</vt:lpwstr>
  </property>
  <property fmtid="{D5CDD505-2E9C-101B-9397-08002B2CF9AE}" pid="35" name="JlphK">
    <vt:lpwstr>K4qYpDfhod+QVOWVG4DL17aA06+fgfecrZjgtn+3hCTLXlmF32YK4hmVLCb/cNogcJ6x7kgWSKRbf1rzBeLvoO1T0oNrqtcd/7y8osEY8xkOrAEUZSCWmtrleW7lxOGWAM8U1UpgHO7gh9/1YcquWdbYLzBCfZaknwcMwYJUFIY+ytYTV2RpwEJ1oxZRMqhoLaHckrcXmVX9oJTk2h5/KSGGo3hxsAmUAM+1p22dvJVH8YbBl++KsnqztjF+wUl</vt:lpwstr>
  </property>
  <property fmtid="{D5CDD505-2E9C-101B-9397-08002B2CF9AE}" pid="36" name="JS5/D">
    <vt:lpwstr>x8CwFb9et0lkBdvq8Yfz8oyNoLDYYuiTJCpvwihPv1MeitlLRWaQqP7OGRXnUX8wp/vH0drKBNwezPHpZTqCeQQOL1mf82rpm0rU0EdJbSKoWPG/x765W11iA0r/a1O0JyEOJmfmcqoLdWenLlj/Ktkvejg0fZCgAzUzFtBODFyaB3XrJ1ifM27ODiOF3DwEbPAeBxKsOTi1QoEJ2fXeWoK0ILY54iMOoImNM8N90XKnyxDGn7/PTv2oPm7tUp1</vt:lpwstr>
  </property>
  <property fmtid="{D5CDD505-2E9C-101B-9397-08002B2CF9AE}" pid="37" name="l4gVD">
    <vt:lpwstr>/nFd2JtxQc51qyvGiQI8b0Wd1QiEBQxqqOv4qBWRgziKurGWuLfwF4NaV/zXsUEIpGzt9kynCGLq+eddPxk1cDONJAdPnYLYpqbyv6COa3d32/0M9Xxy6x8DBKgoBMuN2mUFL96DQgoAMXbbgP55mYRwb3E5Qw4G2K6ApkPAOrnAEE9IPsWEKJnYms8LBPOG+X8EXhJ1xga8/4gQ45OfAl9vkyhfRBGIZqLjVmCt7nUhY53BfKMNwsFvq7Lb5N1</vt:lpwstr>
  </property>
  <property fmtid="{D5CDD505-2E9C-101B-9397-08002B2CF9AE}" pid="38" name="Lb5N1">
    <vt:lpwstr>+88mImu/IzANcGYwte5VUsrfCN74cBFmNQblc3xr0v5VK0mDz1cFD4+92F3epsc8ocBySYPR2ESw1xeRPOBtz3vrXrIaQueWSlXv2Cc/Fazmb5W5c0xlQMOoaWnvD8z9vHaqB5AFXSOOcTXfo1gSEk9yxwptBLXRA8Ps7nmyyUDUyx+UdhvEsyQsCoKzfiNMys9vv4UTaMmDDOdIRS4JhnVpHA/H48EPt6NNtJ+s6XV5EoUDTFQYM/oTIh6vDlg</vt:lpwstr>
  </property>
  <property fmtid="{D5CDD505-2E9C-101B-9397-08002B2CF9AE}" pid="39" name="lcLUh">
    <vt:lpwstr>5ZKxjM2X8GvH00OgG/KrtY5EBF+lOHvAfkzwLPEe7WNGV0eqQxAvyQQkuX/0696qpLJjR1mdOf7+AgMrefEDf6N1+kiL7oeOPNdFhJF3YNxgEQaW1igP472QR3GUJOJwLtHHatclSAxZh9YgR644kkWFTHA1egu1xAkrIRoyxp/YDb838NOuZgsrMPXidKEmf0rR5CL/OqVff+SEe+Exf/VzJOuTcZkGoT3WEfZVu6Jlysra03M7JoKn2AIFnKY</vt:lpwstr>
  </property>
  <property fmtid="{D5CDD505-2E9C-101B-9397-08002B2CF9AE}" pid="40" name="nzlO5">
    <vt:lpwstr>1VqSAT/M5RG0oy3wUGZViEsM2tBO5/GbnEClVsZDb/qQEyvM3xhazH3tCIKpI9ltAk8dC9bDu6c8FLyn53rtJcjq+lhzshhpTLy2svVxkU0MKbDeK4K9irMBfrOWviHv+60o/jUCREVkcyT1yDy2Xf9AIHEJKqJVcPEgo1qamQvPD/uwglVyy4kkIVmnJFjSxjyZmUhsqqnqvzab/RVhhBz3xtNmnLhd+Qe64ENgqnv1Mv1G4H3CI3TTTNhulIV</vt:lpwstr>
  </property>
  <property fmtid="{D5CDD505-2E9C-101B-9397-08002B2CF9AE}" pid="41" name="oV8bq">
    <vt:lpwstr>2TwfJKB6Sheup7fU95TgJtl0+OAH+VWbbmrwmKsz+41R4FFskVyMs+ngrn7yF/SIDwcVRQpoqTU40f6/zDQ8kfsuDvyoBkFdROB+9Y+sTQskkXqJa1VpyEBm/MlaYqNxIqgkcpgMKxXlLKsSI1XYr2mHtUHWQKCyn9yzC1moGl8aGhndjCZzNtIifdREyPyk3xVUuYARbt81jdhXZTfsgbBIC+bINZ57ioS5PiiTWnq7eCxsL5BgrpXVvjl4gVD</vt:lpwstr>
  </property>
  <property fmtid="{D5CDD505-2E9C-101B-9397-08002B2CF9AE}" pid="42" name="P4aWz">
    <vt:lpwstr>muw7nz7R0Yi0Azf0AZnU3OzPDUvVLpV7pGmU5l0mE6oq8Y4PeZDpwEy1nB/AtLwo2cII+0IDlWpvmXni8zCPd6YG9W/sNLupfxTBZtwZflKI82jVyg0Ra/m+aNzIoOdx2gNoWCUyfsAUO5t7nqALwPQ28kMP29ydl3dE8KeUlFExxX8gEaZNfTZBWdR2oSEIISCPghPXkG2N5xiflhHFlU5DkSMNAuLCYpwpGfbDHr/jbtUpLARnuIc4iDx+XvC</vt:lpwstr>
  </property>
  <property fmtid="{D5CDD505-2E9C-101B-9397-08002B2CF9AE}" pid="43" name="pgFJ4">
    <vt:lpwstr>5Yd55q1ud3faTK+rU/z0qtM6S37vm4F+6/XLOrXS08omDOmZpAU2PdtivVsOktv3cEvdYa2z2Xa1AUz+CUp0PG1OGJKxS+hOV34aJ0ONOTkohTEYFhRT2kM0D4EnV+fUdjjdvtSjvHnBSTTeWMoEdQYNTw43Vh+9jnQsSE7YzLp7mXoA3Ramam6IU23p/Ur+5DBvB69QHAOzKbROxc/XM+Lh2QH2IN4RksOkg6+J/sb20B3LgbouQA1TJKGS4cx</vt:lpwstr>
  </property>
  <property fmtid="{D5CDD505-2E9C-101B-9397-08002B2CF9AE}" pid="44" name="Pu+vW">
    <vt:lpwstr>AV5rAyotDFjVePGY81wP5D4VtT1HUXaZ3u5PWSwMnvep79ygeBwqserzP/A7MZDtyfAwd6GAnqjiuctweRm+An+MSj4eG2JUZnNsCzFc9BQFDiObJaMltJk8nR51f7M6Q1jCyzQl1JuIIRzd4bTm9eCm+PzEjfKhHMM2Xt8EGKjbpkesYSkU8zZGg7NdlmDWzAFkp2dEEGpdvqiUqMs9Bia7VJE38MwZIU6jTsLnrB3KVGIaUKbd/y9kBzAERUG</vt:lpwstr>
  </property>
  <property fmtid="{D5CDD505-2E9C-101B-9397-08002B2CF9AE}" pid="45" name="u7l5G">
    <vt:lpwstr>iUPbLPXN/SHrmfjqt3SDQqRAzwLlJhT/7awQQuC+MPgpz5G1PCcrrNQ1ChkekRG52YWu2gxR+RD8zDLHP8IAM2Ds5HNpngTWxBGm3Q+xX6tsWx/4B3/13+0YJYtX32s89zWvv07AUoaObD+WzL3ioC7yxJsVnb1Ph1f3c/BHIHxMWHOulbHsu8Awu3FggtYi1uMW8s1D2/L9IUvRy02oyq3kzZzVytpUNYt5cf+YMcKflI4dcyGHc2DQYZPu+vW</vt:lpwstr>
  </property>
  <property fmtid="{D5CDD505-2E9C-101B-9397-08002B2CF9AE}" pid="46" name="uAixq">
    <vt:lpwstr>xhKXz1y1x//MSUkQfLQHb8mevyOk0Yj2uTzHzWSxX7RshGcOeTRf0VaCgPVJtBNCSNlXBj+Y4JZV9YO5IiVboNaa+rJEYW4RCruJXxgNl+4Xks5KLrwpAz9bAsWhuY1uQXpgDOYd0HLQHQaDk8NT72SsYHhRGC9y3jW9OxiKmRz8C2IUR8Hz3GE6+NeY9XnCYWmnB78NoiljyguqCpCVXq62OrQk5gPjf0N9GVeO2BQjBIEVw20heeTijOdxT72</vt:lpwstr>
  </property>
  <property fmtid="{D5CDD505-2E9C-101B-9397-08002B2CF9AE}" pid="47" name="wfxVG">
    <vt:lpwstr>RnyFlMGYmf5BLKIsqNWYsChNMp7Qmw0CWEHidY3PC15H3wV92vPfPOwfwWsUw7+thHFidn9eex1QKCIaXQ2ev6ZXsCfR13S8/VFUD3w9XSD4qnTmNjeBzxU3q7McVuz/Leuqv4w9uC+EBEY9uYM/mNaVgKhaJ2K6soEDjBPSbLq7ljtHwkQSSV7ELbjG8BpF55b1cmD3jYnjpIOmx6v6gxI/n4pcK3nmDMsOZ0acIYeULtxq9CdQgQ5PGwuAixq</vt:lpwstr>
  </property>
  <property fmtid="{D5CDD505-2E9C-101B-9397-08002B2CF9AE}" pid="48" name="WjXDP">
    <vt:lpwstr>sh563pDdKbphsFITrwiO+/2a1aZSV6XlBBkO8mocxoZIpx6QpNv96RzAcK6a5YDQcMaOvvgbB5hXkygYQFj3aGZyqCMW4bgBYoMTWhg+tGXkPkCgTOMRQQYcuaKxpj4E6FfNoU78ge8V6cMvUPTifp1QoAi9iTLcPYeW2xCy0TbVoHUrM6KJ1QWKHNbJ0TraKwXVeTPqNgVj7egjL5TAyzVeuyup3ja6YPvFZVWeSFeClgVqghoB1Z43KVJS5/D</vt:lpwstr>
  </property>
  <property fmtid="{D5CDD505-2E9C-101B-9397-08002B2CF9AE}" pid="49" name="x+XvC">
    <vt:lpwstr>rvElsZK1i/RFtjUpWAtrEtwJPQ/263oKpP295GG2If3O3k2J6PUsRlM6khpmANJU3Ep515jzfo1xjg+ThfYPPN0aA3mYENbchlGklDHMC3qSBveUkjIegEtRXjxW+3lVhdcafNFuZR+UN4F5Z5UnaM7fOeVFnQuv1KV1Nv+84FtZzqC5amNjXeIY6fo++RbeG2IGB6CC/RC6LW2XzXYDDi6EC8bhNR+ENqn5ZiDaZU/HNGg4NYa+iiY8slpgFJ4</vt:lpwstr>
  </property>
  <property fmtid="{D5CDD505-2E9C-101B-9397-08002B2CF9AE}" pid="50" name="x1ye=">
    <vt:lpwstr>ODIAAB+LCAAAAAAABAAVmsWyq1AQRT+IAS4ZvAFuwZ0ZEtwdvv5xR6kiBSF9+vReK4HBUFyACYTHSAKHeYxFMJr9wCxP8QTN8egW8EWRRcCJ4diH7ksIJiwCOrCiNG0HactfXfvxWs1tohVYJP96Uohtdq+/8SZT38UeYZOKJEKtVfnTPnZUXfL7JkO0hU+XhO8U0cWQ0MetA6Oa3Mo2rhIE2BzMD5L2VLyf8btvtYNAxuQ+rt1UDNMD5OlcLUh</vt:lpwstr>
  </property>
  <property fmtid="{D5CDD505-2E9C-101B-9397-08002B2CF9AE}" pid="51" name="x69uj">
    <vt:lpwstr>dwMX+oBhaghuzEvt7N42TU+c1nI5yfxNtdBQrBWfSqNDW5j8RuaqEb1MIoM7hOowPaMBzjRLRoUqcUenag32SMeW+XmyVnTb3jh+Hz/c4bIwHj1WkJ80whTGtCURPlm11yxGxgT21IvuGY2wkoYnSxxNyfsHAca3gXY81NCu4/zgA2ol0LnCAjsoLFyYUI+vHu8qllODnSK2RG/pu3B3laeM9HzPKORiDyFODiIjRhxWwJ/WjbN6ZQMpYT9EDlh</vt:lpwstr>
  </property>
  <property fmtid="{D5CDD505-2E9C-101B-9397-08002B2CF9AE}" pid="52" name="XoHQk">
    <vt:lpwstr>KnMDAOuFOHP8PyeY8FIhI4u2R21T7+AK50Nx2ku69QfR7ZxL7EPvxp1o0IWGPaptrSoNwq3XJQy5ZAasu8jT0gPtFbTnhqQZ86EfgtGiJU8HLAwK2hDNwA5zt8dl50SvTFl7pI6iMpIGyWKxXuI4p6jWaPchlKtss5EU+IWQMWRKLiwFUEbTJ1Pr4aKqf72EeyI4QuS73mpC0vD2nsvaFHcY/70GvOBRf7xftWpn1/aNxCa6/gD3freDl8P4aWz</vt:lpwstr>
  </property>
  <property fmtid="{D5CDD505-2E9C-101B-9397-08002B2CF9AE}" pid="53" name="YVGFj">
    <vt:lpwstr>r9t7dewKYHqfXsnNJPw8DQlQBdSCButsoFN0ojk5RHx/lkwaVyEzs+p4pJnkrrQ5H3FdN4P1d0ckRMzBTHeG096g+I81GTmg/Bh5waAzECnu4PyMRD74dz1BPkDHdzKIhv3oQdepjuR5Y/VNQQE4ECH+LT51O4g4YLmXfjakTD23Th670VRJeR6qUTjl47iJx71cKU1FmNkuhzbm9WXElWVfXLFa4eXW7Evd3XRuvxlfM/d4ksdnCp+LRsbDMfM</vt:lpwstr>
  </property>
</Properties>
</file>